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6F5C" w14:textId="0306CD42" w:rsidR="00D7490A" w:rsidRDefault="00D7490A" w:rsidP="00D7490A">
      <w:pPr>
        <w:rPr>
          <w:rFonts w:asciiTheme="majorBidi" w:hAnsiTheme="majorBidi" w:cstheme="majorBidi"/>
          <w:b/>
          <w:bCs/>
        </w:rPr>
      </w:pPr>
      <w:r w:rsidRPr="00D7490A">
        <w:rPr>
          <w:rFonts w:asciiTheme="majorBidi" w:hAnsiTheme="majorBidi" w:cstheme="majorBidi"/>
          <w:b/>
          <w:bCs/>
        </w:rPr>
        <w:t>Capstone-2: HR Management - Knowledge Graphs</w:t>
      </w:r>
    </w:p>
    <w:p w14:paraId="36FCFF4B" w14:textId="22DAC16F" w:rsidR="00D7490A" w:rsidRDefault="00D7490A" w:rsidP="00D7490A">
      <w:pPr>
        <w:rPr>
          <w:rFonts w:asciiTheme="majorBidi" w:hAnsiTheme="majorBidi" w:cstheme="majorBidi"/>
          <w:b/>
          <w:bCs/>
        </w:rPr>
      </w:pPr>
    </w:p>
    <w:p w14:paraId="3D3B79FE" w14:textId="2E469131" w:rsidR="00D7490A" w:rsidRDefault="00D7490A" w:rsidP="00D7490A">
      <w:pPr>
        <w:rPr>
          <w:rFonts w:asciiTheme="majorBidi" w:hAnsiTheme="majorBidi" w:cstheme="majorBidi"/>
          <w:b/>
          <w:bCs/>
        </w:rPr>
      </w:pPr>
      <w:r>
        <w:rPr>
          <w:rFonts w:asciiTheme="majorBidi" w:hAnsiTheme="majorBidi" w:cstheme="majorBidi"/>
          <w:b/>
          <w:bCs/>
        </w:rPr>
        <w:t>Mira Hussien – Mirna Kordab – Sara Wehbe</w:t>
      </w:r>
    </w:p>
    <w:p w14:paraId="643CC8AF" w14:textId="77777777" w:rsidR="00D7490A" w:rsidRPr="00D7490A" w:rsidRDefault="00D7490A" w:rsidP="00D7490A">
      <w:pPr>
        <w:rPr>
          <w:rFonts w:asciiTheme="majorBidi" w:hAnsiTheme="majorBidi" w:cstheme="majorBidi"/>
          <w:b/>
          <w:bCs/>
        </w:rPr>
      </w:pPr>
    </w:p>
    <w:p w14:paraId="4F33F4D6" w14:textId="4421E965" w:rsidR="00D7490A" w:rsidRDefault="00D7490A" w:rsidP="00D7490A">
      <w:pPr>
        <w:rPr>
          <w:rFonts w:asciiTheme="majorBidi" w:hAnsiTheme="majorBidi" w:cstheme="majorBidi"/>
          <w:b/>
          <w:bCs/>
        </w:rPr>
      </w:pPr>
      <w:r w:rsidRPr="00D7490A">
        <w:rPr>
          <w:rFonts w:asciiTheme="majorBidi" w:hAnsiTheme="majorBidi" w:cstheme="majorBidi"/>
          <w:b/>
          <w:bCs/>
        </w:rPr>
        <w:t>1. Choosing the Dataset</w:t>
      </w:r>
    </w:p>
    <w:p w14:paraId="38646C63" w14:textId="77777777" w:rsidR="00484EBE" w:rsidRPr="00484EBE" w:rsidRDefault="00484EBE" w:rsidP="00484EBE">
      <w:pPr>
        <w:rPr>
          <w:rFonts w:asciiTheme="majorBidi" w:hAnsiTheme="majorBidi" w:cstheme="majorBidi"/>
        </w:rPr>
      </w:pPr>
    </w:p>
    <w:p w14:paraId="7F9EF35E" w14:textId="0F59C3D4" w:rsidR="00484EBE" w:rsidRPr="00484EBE" w:rsidRDefault="00484EBE" w:rsidP="00484EBE">
      <w:pPr>
        <w:rPr>
          <w:rFonts w:asciiTheme="majorBidi" w:hAnsiTheme="majorBidi" w:cstheme="majorBidi"/>
        </w:rPr>
      </w:pPr>
      <w:r w:rsidRPr="00AC2EB7">
        <w:rPr>
          <w:rFonts w:asciiTheme="majorBidi" w:hAnsiTheme="majorBidi" w:cstheme="majorBidi"/>
          <w:b/>
          <w:bCs/>
        </w:rPr>
        <w:t>Datasets Referred:</w:t>
      </w:r>
      <w:r w:rsidRPr="00484EBE">
        <w:rPr>
          <w:rFonts w:asciiTheme="majorBidi" w:hAnsiTheme="majorBidi" w:cstheme="majorBidi"/>
        </w:rPr>
        <w:t xml:space="preserve"> The two datasets used in the project were from the book Predictive Analytics in Human Resource Management: A Hands-on Approach by Shivinder Nijjer and Sahil Raj. Both the datasets are related to employee information data and are in </w:t>
      </w:r>
      <w:r w:rsidR="00A2192F">
        <w:rPr>
          <w:rFonts w:asciiTheme="majorBidi" w:hAnsiTheme="majorBidi" w:cstheme="majorBidi"/>
        </w:rPr>
        <w:t>CSV</w:t>
      </w:r>
      <w:r w:rsidRPr="00484EBE">
        <w:rPr>
          <w:rFonts w:asciiTheme="majorBidi" w:hAnsiTheme="majorBidi" w:cstheme="majorBidi"/>
        </w:rPr>
        <w:t xml:space="preserve"> file format with 584 rows of data.</w:t>
      </w:r>
    </w:p>
    <w:p w14:paraId="0FEB6273" w14:textId="77777777" w:rsidR="00484EBE" w:rsidRPr="00484EBE" w:rsidRDefault="00484EBE" w:rsidP="00484EBE">
      <w:pPr>
        <w:rPr>
          <w:rFonts w:asciiTheme="majorBidi" w:hAnsiTheme="majorBidi" w:cstheme="majorBidi"/>
        </w:rPr>
      </w:pPr>
    </w:p>
    <w:p w14:paraId="542C8EA6" w14:textId="14F36E62" w:rsidR="00484EBE" w:rsidRDefault="00484EBE" w:rsidP="00484EBE">
      <w:pPr>
        <w:rPr>
          <w:rFonts w:asciiTheme="majorBidi" w:hAnsiTheme="majorBidi" w:cstheme="majorBidi"/>
        </w:rPr>
      </w:pPr>
      <w:r w:rsidRPr="00484EBE">
        <w:rPr>
          <w:rFonts w:asciiTheme="majorBidi" w:hAnsiTheme="majorBidi" w:cstheme="majorBidi"/>
        </w:rPr>
        <w:t>The datasets can be accessed here:</w:t>
      </w:r>
    </w:p>
    <w:p w14:paraId="59DE69A3" w14:textId="77777777" w:rsidR="00D61BD6" w:rsidRDefault="00D61BD6" w:rsidP="00484EBE">
      <w:pPr>
        <w:rPr>
          <w:rFonts w:asciiTheme="majorBidi" w:hAnsiTheme="majorBidi" w:cstheme="majorBidi"/>
        </w:rPr>
      </w:pPr>
    </w:p>
    <w:p w14:paraId="2A8CF339" w14:textId="6363B960" w:rsidR="00D61BD6" w:rsidRDefault="003E362D" w:rsidP="00D61BD6">
      <w:pPr>
        <w:pStyle w:val="ListParagraph"/>
        <w:numPr>
          <w:ilvl w:val="0"/>
          <w:numId w:val="19"/>
        </w:numPr>
        <w:rPr>
          <w:rFonts w:asciiTheme="majorBidi" w:hAnsiTheme="majorBidi" w:cstheme="majorBidi"/>
        </w:rPr>
      </w:pPr>
      <w:hyperlink r:id="rId5" w:history="1">
        <w:r w:rsidR="00D61BD6" w:rsidRPr="00EA39AD">
          <w:rPr>
            <w:rStyle w:val="Hyperlink"/>
            <w:rFonts w:asciiTheme="majorBidi" w:hAnsiTheme="majorBidi" w:cstheme="majorBidi"/>
          </w:rPr>
          <w:t>https://drive.google.com/file/d/1hkKNFty5mdW1fxv0m-B18mH5tJmYD2L-/view?usp=sharing</w:t>
        </w:r>
      </w:hyperlink>
    </w:p>
    <w:p w14:paraId="3E38AA53" w14:textId="7F0228C8" w:rsidR="00D61BD6" w:rsidRDefault="003E362D" w:rsidP="00D61BD6">
      <w:pPr>
        <w:pStyle w:val="ListParagraph"/>
        <w:numPr>
          <w:ilvl w:val="0"/>
          <w:numId w:val="19"/>
        </w:numPr>
        <w:rPr>
          <w:rFonts w:asciiTheme="majorBidi" w:hAnsiTheme="majorBidi" w:cstheme="majorBidi"/>
        </w:rPr>
      </w:pPr>
      <w:hyperlink r:id="rId6" w:history="1">
        <w:r w:rsidR="00D61BD6" w:rsidRPr="00EA39AD">
          <w:rPr>
            <w:rStyle w:val="Hyperlink"/>
            <w:rFonts w:asciiTheme="majorBidi" w:hAnsiTheme="majorBidi" w:cstheme="majorBidi"/>
          </w:rPr>
          <w:t>https://drive.google.com/file/d/1TZ_6PJuyArPQl84RA3VUuiwLCKjrgO3c/view?usp=sharing</w:t>
        </w:r>
      </w:hyperlink>
    </w:p>
    <w:p w14:paraId="2001F766" w14:textId="77777777" w:rsidR="00D61BD6" w:rsidRPr="00D61BD6" w:rsidRDefault="00D61BD6" w:rsidP="00D61BD6">
      <w:pPr>
        <w:pStyle w:val="ListParagraph"/>
        <w:rPr>
          <w:rFonts w:asciiTheme="majorBidi" w:hAnsiTheme="majorBidi" w:cstheme="majorBidi"/>
        </w:rPr>
      </w:pPr>
    </w:p>
    <w:p w14:paraId="4C694AF9" w14:textId="77777777" w:rsidR="00484EBE" w:rsidRPr="00484EBE" w:rsidRDefault="00484EBE" w:rsidP="00484EBE">
      <w:pPr>
        <w:rPr>
          <w:rFonts w:asciiTheme="majorBidi" w:hAnsiTheme="majorBidi" w:cstheme="majorBidi"/>
        </w:rPr>
      </w:pPr>
    </w:p>
    <w:p w14:paraId="7E6E1609" w14:textId="77777777" w:rsidR="00484EBE" w:rsidRPr="00484EBE" w:rsidRDefault="00484EBE" w:rsidP="00484EBE">
      <w:pPr>
        <w:rPr>
          <w:rFonts w:asciiTheme="majorBidi" w:hAnsiTheme="majorBidi" w:cstheme="majorBidi"/>
        </w:rPr>
      </w:pPr>
      <w:r w:rsidRPr="00484EBE">
        <w:rPr>
          <w:rFonts w:asciiTheme="majorBidi" w:hAnsiTheme="majorBidi" w:cstheme="majorBidi"/>
        </w:rPr>
        <w:t>This selection of datasets is important for our project since they add richness and details of information on employees that would be ideal in analyzing performance, job satisfaction, and turnover.</w:t>
      </w:r>
    </w:p>
    <w:p w14:paraId="60504078" w14:textId="77777777" w:rsidR="00484EBE" w:rsidRPr="00484EBE" w:rsidRDefault="00484EBE" w:rsidP="00484EBE">
      <w:pPr>
        <w:rPr>
          <w:rFonts w:asciiTheme="majorBidi" w:hAnsiTheme="majorBidi" w:cstheme="majorBidi"/>
        </w:rPr>
      </w:pPr>
    </w:p>
    <w:p w14:paraId="01C61656" w14:textId="77777777" w:rsidR="00484EBE" w:rsidRPr="00AC2EB7" w:rsidRDefault="00484EBE" w:rsidP="00484EBE">
      <w:pPr>
        <w:rPr>
          <w:rFonts w:asciiTheme="majorBidi" w:hAnsiTheme="majorBidi" w:cstheme="majorBidi"/>
          <w:b/>
          <w:bCs/>
        </w:rPr>
      </w:pPr>
      <w:r w:rsidRPr="00AC2EB7">
        <w:rPr>
          <w:rFonts w:asciiTheme="majorBidi" w:hAnsiTheme="majorBidi" w:cstheme="majorBidi"/>
          <w:b/>
          <w:bCs/>
        </w:rPr>
        <w:t>Dataset Overview:</w:t>
      </w:r>
    </w:p>
    <w:p w14:paraId="27539372" w14:textId="77777777" w:rsidR="00484EBE" w:rsidRPr="00484EBE" w:rsidRDefault="00484EBE" w:rsidP="00484EBE">
      <w:pPr>
        <w:rPr>
          <w:rFonts w:asciiTheme="majorBidi" w:hAnsiTheme="majorBidi" w:cstheme="majorBidi"/>
        </w:rPr>
      </w:pPr>
    </w:p>
    <w:p w14:paraId="4C4C4AB7" w14:textId="77777777" w:rsidR="00484EBE" w:rsidRPr="00484EBE" w:rsidRDefault="00484EBE" w:rsidP="00AC2EB7">
      <w:pPr>
        <w:ind w:left="720"/>
        <w:rPr>
          <w:rFonts w:asciiTheme="majorBidi" w:hAnsiTheme="majorBidi" w:cstheme="majorBidi"/>
        </w:rPr>
      </w:pPr>
      <w:r w:rsidRPr="00484EBE">
        <w:rPr>
          <w:rFonts w:asciiTheme="majorBidi" w:hAnsiTheme="majorBidi" w:cstheme="majorBidi"/>
        </w:rPr>
        <w:t>1</w:t>
      </w:r>
      <w:r w:rsidRPr="00AC2EB7">
        <w:rPr>
          <w:rFonts w:asciiTheme="majorBidi" w:hAnsiTheme="majorBidi" w:cstheme="majorBidi"/>
          <w:b/>
          <w:bCs/>
        </w:rPr>
        <w:t>. Predictive Model of Selection Dataset:</w:t>
      </w:r>
      <w:r w:rsidRPr="00484EBE">
        <w:rPr>
          <w:rFonts w:asciiTheme="majorBidi" w:hAnsiTheme="majorBidi" w:cstheme="majorBidi"/>
        </w:rPr>
        <w:t xml:space="preserve"> This dataset will analyze a number of factors that predict the performance and satisfaction of employees. It encompasses a number of psychological characteristics and information on employee backgrounds, including:</w:t>
      </w:r>
    </w:p>
    <w:p w14:paraId="25DB3835" w14:textId="5A25ED1E" w:rsidR="00484EBE" w:rsidRPr="00343B6A" w:rsidRDefault="00484EBE" w:rsidP="00343B6A">
      <w:pPr>
        <w:pStyle w:val="ListParagraph"/>
        <w:numPr>
          <w:ilvl w:val="0"/>
          <w:numId w:val="13"/>
        </w:numPr>
        <w:rPr>
          <w:rFonts w:asciiTheme="majorBidi" w:hAnsiTheme="majorBidi" w:cstheme="majorBidi"/>
        </w:rPr>
      </w:pPr>
      <w:r w:rsidRPr="00343B6A">
        <w:rPr>
          <w:rFonts w:asciiTheme="majorBidi" w:hAnsiTheme="majorBidi" w:cstheme="majorBidi"/>
          <w:b/>
          <w:bCs/>
        </w:rPr>
        <w:t>Mar</w:t>
      </w:r>
      <w:r w:rsidR="003E362D">
        <w:rPr>
          <w:rFonts w:asciiTheme="majorBidi" w:hAnsiTheme="majorBidi" w:cstheme="majorBidi"/>
          <w:b/>
          <w:bCs/>
        </w:rPr>
        <w:t>riage</w:t>
      </w:r>
      <w:r w:rsidRPr="00343B6A">
        <w:rPr>
          <w:rFonts w:asciiTheme="majorBidi" w:hAnsiTheme="majorBidi" w:cstheme="majorBidi"/>
          <w:b/>
          <w:bCs/>
        </w:rPr>
        <w:t xml:space="preserve"> Status:</w:t>
      </w:r>
      <w:r w:rsidRPr="00343B6A">
        <w:rPr>
          <w:rFonts w:asciiTheme="majorBidi" w:hAnsiTheme="majorBidi" w:cstheme="majorBidi"/>
        </w:rPr>
        <w:t xml:space="preserve"> Whether married or single.</w:t>
      </w:r>
    </w:p>
    <w:p w14:paraId="6608080B" w14:textId="2E316032" w:rsidR="00484EBE" w:rsidRPr="00343B6A" w:rsidRDefault="00484EBE" w:rsidP="00343B6A">
      <w:pPr>
        <w:pStyle w:val="ListParagraph"/>
        <w:numPr>
          <w:ilvl w:val="0"/>
          <w:numId w:val="13"/>
        </w:numPr>
        <w:rPr>
          <w:rFonts w:asciiTheme="majorBidi" w:hAnsiTheme="majorBidi" w:cstheme="majorBidi"/>
        </w:rPr>
      </w:pPr>
      <w:r w:rsidRPr="00343B6A">
        <w:rPr>
          <w:rFonts w:asciiTheme="majorBidi" w:hAnsiTheme="majorBidi" w:cstheme="majorBidi"/>
          <w:b/>
          <w:bCs/>
        </w:rPr>
        <w:t>Gender:</w:t>
      </w:r>
      <w:r w:rsidRPr="00343B6A">
        <w:rPr>
          <w:rFonts w:asciiTheme="majorBidi" w:hAnsiTheme="majorBidi" w:cstheme="majorBidi"/>
        </w:rPr>
        <w:t xml:space="preserve"> The gender of the employee.</w:t>
      </w:r>
    </w:p>
    <w:p w14:paraId="5D297013" w14:textId="67EFF25C" w:rsidR="00484EBE" w:rsidRPr="00343B6A" w:rsidRDefault="00484EBE" w:rsidP="00343B6A">
      <w:pPr>
        <w:pStyle w:val="ListParagraph"/>
        <w:numPr>
          <w:ilvl w:val="0"/>
          <w:numId w:val="13"/>
        </w:numPr>
        <w:rPr>
          <w:rFonts w:asciiTheme="majorBidi" w:hAnsiTheme="majorBidi" w:cstheme="majorBidi"/>
        </w:rPr>
      </w:pPr>
      <w:r w:rsidRPr="00343B6A">
        <w:rPr>
          <w:rFonts w:asciiTheme="majorBidi" w:hAnsiTheme="majorBidi" w:cstheme="majorBidi"/>
          <w:b/>
          <w:bCs/>
        </w:rPr>
        <w:t>Psychological Traits:</w:t>
      </w:r>
      <w:r w:rsidRPr="00343B6A">
        <w:rPr>
          <w:rFonts w:asciiTheme="majorBidi" w:hAnsiTheme="majorBidi" w:cstheme="majorBidi"/>
        </w:rPr>
        <w:t xml:space="preserve"> Scores on integrity, efficacy, humility, esteem, resilience, extroversion, agreeableness, conscientiousness, emotional stability, and openness.</w:t>
      </w:r>
    </w:p>
    <w:p w14:paraId="19BD8031" w14:textId="49EE3AC8" w:rsidR="00484EBE" w:rsidRPr="00343B6A" w:rsidRDefault="00484EBE" w:rsidP="00343B6A">
      <w:pPr>
        <w:pStyle w:val="ListParagraph"/>
        <w:numPr>
          <w:ilvl w:val="0"/>
          <w:numId w:val="13"/>
        </w:numPr>
        <w:rPr>
          <w:rFonts w:asciiTheme="majorBidi" w:hAnsiTheme="majorBidi" w:cstheme="majorBidi"/>
        </w:rPr>
      </w:pPr>
      <w:r w:rsidRPr="00343B6A">
        <w:rPr>
          <w:rFonts w:asciiTheme="majorBidi" w:hAnsiTheme="majorBidi" w:cstheme="majorBidi"/>
          <w:b/>
          <w:bCs/>
        </w:rPr>
        <w:t>Performance Indicators:</w:t>
      </w:r>
      <w:r w:rsidRPr="00343B6A">
        <w:rPr>
          <w:rFonts w:asciiTheme="majorBidi" w:hAnsiTheme="majorBidi" w:cstheme="majorBidi"/>
        </w:rPr>
        <w:t xml:space="preserve"> Ratings for employee performance that reflect academic grades and overall job satisfaction.</w:t>
      </w:r>
    </w:p>
    <w:p w14:paraId="15EB91E0" w14:textId="77777777" w:rsidR="00484EBE" w:rsidRPr="00484EBE" w:rsidRDefault="00484EBE" w:rsidP="00484EBE">
      <w:pPr>
        <w:rPr>
          <w:rFonts w:asciiTheme="majorBidi" w:hAnsiTheme="majorBidi" w:cstheme="majorBidi"/>
        </w:rPr>
      </w:pPr>
    </w:p>
    <w:p w14:paraId="0947E916" w14:textId="3EF06B8E" w:rsidR="00484EBE" w:rsidRPr="00484EBE" w:rsidRDefault="00484EBE" w:rsidP="00AC2EB7">
      <w:pPr>
        <w:ind w:left="720"/>
        <w:rPr>
          <w:rFonts w:asciiTheme="majorBidi" w:hAnsiTheme="majorBidi" w:cstheme="majorBidi"/>
        </w:rPr>
      </w:pPr>
      <w:r w:rsidRPr="00484EBE">
        <w:rPr>
          <w:rFonts w:asciiTheme="majorBidi" w:hAnsiTheme="majorBidi" w:cstheme="majorBidi"/>
        </w:rPr>
        <w:t>2.</w:t>
      </w:r>
      <w:r w:rsidR="00AC2EB7">
        <w:rPr>
          <w:rFonts w:asciiTheme="majorBidi" w:hAnsiTheme="majorBidi" w:cstheme="majorBidi"/>
        </w:rPr>
        <w:t xml:space="preserve"> </w:t>
      </w:r>
      <w:r w:rsidRPr="00AC2EB7">
        <w:rPr>
          <w:rFonts w:asciiTheme="majorBidi" w:hAnsiTheme="majorBidi" w:cstheme="majorBidi"/>
          <w:b/>
          <w:bCs/>
        </w:rPr>
        <w:t>Predictive Model Turnover Dataset:</w:t>
      </w:r>
      <w:r w:rsidRPr="00484EBE">
        <w:rPr>
          <w:rFonts w:asciiTheme="majorBidi" w:hAnsiTheme="majorBidi" w:cstheme="majorBidi"/>
        </w:rPr>
        <w:t xml:space="preserve"> This dataset speaks to the likelihood of turnover, which means leaving the organization. The dataset captures similar demographic variables and metrics such as:</w:t>
      </w:r>
    </w:p>
    <w:p w14:paraId="26C5B900" w14:textId="2189B835" w:rsidR="00484EBE" w:rsidRPr="00343B6A" w:rsidRDefault="00484EBE" w:rsidP="00343B6A">
      <w:pPr>
        <w:pStyle w:val="ListParagraph"/>
        <w:numPr>
          <w:ilvl w:val="0"/>
          <w:numId w:val="11"/>
        </w:numPr>
        <w:rPr>
          <w:rFonts w:asciiTheme="majorBidi" w:hAnsiTheme="majorBidi" w:cstheme="majorBidi"/>
        </w:rPr>
      </w:pPr>
      <w:r w:rsidRPr="00343B6A">
        <w:rPr>
          <w:rFonts w:asciiTheme="majorBidi" w:hAnsiTheme="majorBidi" w:cstheme="majorBidi"/>
          <w:b/>
          <w:bCs/>
        </w:rPr>
        <w:t>Person-Job Fit</w:t>
      </w:r>
      <w:r w:rsidR="00AC2EB7" w:rsidRPr="00343B6A">
        <w:rPr>
          <w:rFonts w:asciiTheme="majorBidi" w:hAnsiTheme="majorBidi" w:cstheme="majorBidi"/>
          <w:b/>
          <w:bCs/>
        </w:rPr>
        <w:t xml:space="preserve"> (PJ_Fit)</w:t>
      </w:r>
      <w:r w:rsidRPr="00343B6A">
        <w:rPr>
          <w:rFonts w:asciiTheme="majorBidi" w:hAnsiTheme="majorBidi" w:cstheme="majorBidi"/>
          <w:b/>
          <w:bCs/>
        </w:rPr>
        <w:t>:</w:t>
      </w:r>
      <w:r w:rsidRPr="00343B6A">
        <w:rPr>
          <w:rFonts w:asciiTheme="majorBidi" w:hAnsiTheme="majorBidi" w:cstheme="majorBidi"/>
        </w:rPr>
        <w:t xml:space="preserve"> It indicates the degree to which a person fits his or her</w:t>
      </w:r>
      <w:r w:rsidR="00AC2EB7" w:rsidRPr="00343B6A">
        <w:rPr>
          <w:rFonts w:asciiTheme="majorBidi" w:hAnsiTheme="majorBidi" w:cstheme="majorBidi"/>
        </w:rPr>
        <w:t xml:space="preserve"> </w:t>
      </w:r>
      <w:r w:rsidR="00343B6A" w:rsidRPr="00343B6A">
        <w:rPr>
          <w:rFonts w:asciiTheme="majorBidi" w:hAnsiTheme="majorBidi" w:cstheme="majorBidi"/>
        </w:rPr>
        <w:t>job role.</w:t>
      </w:r>
    </w:p>
    <w:p w14:paraId="0A56FDD5" w14:textId="235D527B" w:rsidR="00484EBE" w:rsidRPr="00343B6A" w:rsidRDefault="00484EBE" w:rsidP="00343B6A">
      <w:pPr>
        <w:pStyle w:val="ListParagraph"/>
        <w:numPr>
          <w:ilvl w:val="0"/>
          <w:numId w:val="11"/>
        </w:numPr>
        <w:rPr>
          <w:rFonts w:asciiTheme="majorBidi" w:hAnsiTheme="majorBidi" w:cstheme="majorBidi"/>
        </w:rPr>
      </w:pPr>
      <w:r w:rsidRPr="00343B6A">
        <w:rPr>
          <w:rFonts w:asciiTheme="majorBidi" w:hAnsiTheme="majorBidi" w:cstheme="majorBidi"/>
          <w:b/>
          <w:bCs/>
        </w:rPr>
        <w:t>Performance Rank</w:t>
      </w:r>
      <w:r w:rsidR="00AC2EB7" w:rsidRPr="00343B6A">
        <w:rPr>
          <w:rFonts w:asciiTheme="majorBidi" w:hAnsiTheme="majorBidi" w:cstheme="majorBidi"/>
          <w:b/>
          <w:bCs/>
        </w:rPr>
        <w:t xml:space="preserve"> (Perf_Rank): </w:t>
      </w:r>
      <w:r w:rsidRPr="00343B6A">
        <w:rPr>
          <w:rFonts w:asciiTheme="majorBidi" w:hAnsiTheme="majorBidi" w:cstheme="majorBidi"/>
        </w:rPr>
        <w:t>The ranking on performance for an employee within the organization.</w:t>
      </w:r>
    </w:p>
    <w:p w14:paraId="46549D22" w14:textId="086FF395" w:rsidR="00484EBE" w:rsidRPr="00343B6A" w:rsidRDefault="00484EBE" w:rsidP="00343B6A">
      <w:pPr>
        <w:pStyle w:val="ListParagraph"/>
        <w:numPr>
          <w:ilvl w:val="0"/>
          <w:numId w:val="11"/>
        </w:numPr>
        <w:rPr>
          <w:rFonts w:asciiTheme="majorBidi" w:hAnsiTheme="majorBidi" w:cstheme="majorBidi"/>
        </w:rPr>
      </w:pPr>
      <w:r w:rsidRPr="00343B6A">
        <w:rPr>
          <w:rFonts w:asciiTheme="majorBidi" w:hAnsiTheme="majorBidi" w:cstheme="majorBidi"/>
          <w:b/>
          <w:bCs/>
        </w:rPr>
        <w:t>Job Satisfaction</w:t>
      </w:r>
      <w:r w:rsidR="00AC2EB7" w:rsidRPr="00343B6A">
        <w:rPr>
          <w:rFonts w:asciiTheme="majorBidi" w:hAnsiTheme="majorBidi" w:cstheme="majorBidi"/>
          <w:b/>
          <w:bCs/>
        </w:rPr>
        <w:t xml:space="preserve"> (JobSat):</w:t>
      </w:r>
      <w:r w:rsidR="00AC2EB7" w:rsidRPr="00343B6A">
        <w:rPr>
          <w:rFonts w:asciiTheme="majorBidi" w:hAnsiTheme="majorBidi" w:cstheme="majorBidi"/>
        </w:rPr>
        <w:t xml:space="preserve"> </w:t>
      </w:r>
      <w:r w:rsidRPr="00343B6A">
        <w:rPr>
          <w:rFonts w:asciiTheme="majorBidi" w:hAnsiTheme="majorBidi" w:cstheme="majorBidi"/>
        </w:rPr>
        <w:t xml:space="preserve"> It gives the score on attitude towards satisfaction with their job.</w:t>
      </w:r>
    </w:p>
    <w:p w14:paraId="2E6BB7A9" w14:textId="77777777" w:rsidR="00343B6A" w:rsidRDefault="00484EBE" w:rsidP="00343B6A">
      <w:pPr>
        <w:pStyle w:val="ListParagraph"/>
        <w:numPr>
          <w:ilvl w:val="0"/>
          <w:numId w:val="11"/>
        </w:numPr>
        <w:rPr>
          <w:rFonts w:asciiTheme="majorBidi" w:hAnsiTheme="majorBidi" w:cstheme="majorBidi"/>
        </w:rPr>
      </w:pPr>
      <w:r w:rsidRPr="00343B6A">
        <w:rPr>
          <w:rFonts w:asciiTheme="majorBidi" w:hAnsiTheme="majorBidi" w:cstheme="majorBidi"/>
          <w:b/>
          <w:bCs/>
        </w:rPr>
        <w:lastRenderedPageBreak/>
        <w:t>Quality of Work Life</w:t>
      </w:r>
      <w:r w:rsidR="00AC2EB7" w:rsidRPr="00343B6A">
        <w:rPr>
          <w:rFonts w:asciiTheme="majorBidi" w:hAnsiTheme="majorBidi" w:cstheme="majorBidi"/>
          <w:b/>
          <w:bCs/>
        </w:rPr>
        <w:t xml:space="preserve"> (QoWL):</w:t>
      </w:r>
      <w:r w:rsidR="00AC2EB7" w:rsidRPr="00343B6A">
        <w:rPr>
          <w:rFonts w:asciiTheme="majorBidi" w:hAnsiTheme="majorBidi" w:cstheme="majorBidi"/>
        </w:rPr>
        <w:t xml:space="preserve"> </w:t>
      </w:r>
      <w:r w:rsidRPr="00343B6A">
        <w:rPr>
          <w:rFonts w:asciiTheme="majorBidi" w:hAnsiTheme="majorBidi" w:cstheme="majorBidi"/>
        </w:rPr>
        <w:t xml:space="preserve"> The quality of work life an employee leads within the organization.</w:t>
      </w:r>
    </w:p>
    <w:p w14:paraId="70025FC5" w14:textId="16F775B7" w:rsidR="00484EBE" w:rsidRPr="00343B6A" w:rsidRDefault="00484EBE" w:rsidP="00343B6A">
      <w:pPr>
        <w:pStyle w:val="ListParagraph"/>
        <w:numPr>
          <w:ilvl w:val="0"/>
          <w:numId w:val="11"/>
        </w:numPr>
        <w:rPr>
          <w:rFonts w:asciiTheme="majorBidi" w:hAnsiTheme="majorBidi" w:cstheme="majorBidi"/>
        </w:rPr>
      </w:pPr>
      <w:r w:rsidRPr="00343B6A">
        <w:rPr>
          <w:rFonts w:asciiTheme="majorBidi" w:hAnsiTheme="majorBidi" w:cstheme="majorBidi"/>
          <w:b/>
          <w:bCs/>
        </w:rPr>
        <w:t>Intention to Leave</w:t>
      </w:r>
      <w:r w:rsidR="00AC2EB7" w:rsidRPr="00343B6A">
        <w:rPr>
          <w:rFonts w:asciiTheme="majorBidi" w:hAnsiTheme="majorBidi" w:cstheme="majorBidi"/>
          <w:b/>
          <w:bCs/>
        </w:rPr>
        <w:t xml:space="preserve"> (IntentionCode</w:t>
      </w:r>
      <w:r w:rsidR="00343B6A" w:rsidRPr="00343B6A">
        <w:rPr>
          <w:rFonts w:asciiTheme="majorBidi" w:hAnsiTheme="majorBidi" w:cstheme="majorBidi"/>
          <w:b/>
          <w:bCs/>
        </w:rPr>
        <w:t>):</w:t>
      </w:r>
      <w:r w:rsidRPr="00343B6A">
        <w:rPr>
          <w:rFonts w:asciiTheme="majorBidi" w:hAnsiTheme="majorBidi" w:cstheme="majorBidi"/>
        </w:rPr>
        <w:t xml:space="preserve"> It provides the code for the likelihood of leaving the job.</w:t>
      </w:r>
    </w:p>
    <w:p w14:paraId="2620F477" w14:textId="77777777" w:rsidR="00484EBE" w:rsidRPr="00484EBE" w:rsidRDefault="00484EBE" w:rsidP="00484EBE">
      <w:pPr>
        <w:rPr>
          <w:rFonts w:asciiTheme="majorBidi" w:hAnsiTheme="majorBidi" w:cstheme="majorBidi"/>
        </w:rPr>
      </w:pPr>
    </w:p>
    <w:p w14:paraId="594F4249" w14:textId="77777777" w:rsidR="00484EBE" w:rsidRPr="00484EBE" w:rsidRDefault="00484EBE" w:rsidP="00484EBE">
      <w:pPr>
        <w:rPr>
          <w:rFonts w:asciiTheme="majorBidi" w:hAnsiTheme="majorBidi" w:cstheme="majorBidi"/>
        </w:rPr>
      </w:pPr>
      <w:r w:rsidRPr="00343B6A">
        <w:rPr>
          <w:rFonts w:asciiTheme="majorBidi" w:hAnsiTheme="majorBidi" w:cstheme="majorBidi"/>
          <w:b/>
          <w:bCs/>
        </w:rPr>
        <w:t>Relevance to the problem of HR Management:</w:t>
      </w:r>
      <w:r w:rsidRPr="00484EBE">
        <w:rPr>
          <w:rFonts w:asciiTheme="majorBidi" w:hAnsiTheme="majorBidi" w:cstheme="majorBidi"/>
        </w:rPr>
        <w:t xml:space="preserve"> These datasets are very relevant for our project in HR management because they will provide the means for investigating and visualizing the relationships that exist between employee characteristics and key outcomes such as job performance and turnover. Therefore, it would be possible by drawing inference from the analysis to come up with appropriate insights that can help HR professionals make informed decisions on how to retain employees and improve performance.</w:t>
      </w:r>
    </w:p>
    <w:p w14:paraId="50AEC82E" w14:textId="77777777" w:rsidR="00484EBE" w:rsidRPr="00484EBE" w:rsidRDefault="00484EBE" w:rsidP="00484EBE">
      <w:pPr>
        <w:rPr>
          <w:rFonts w:asciiTheme="majorBidi" w:hAnsiTheme="majorBidi" w:cstheme="majorBidi"/>
        </w:rPr>
      </w:pPr>
    </w:p>
    <w:p w14:paraId="5C42687F" w14:textId="77777777" w:rsidR="00484EBE" w:rsidRPr="00343B6A" w:rsidRDefault="00484EBE" w:rsidP="00484EBE">
      <w:pPr>
        <w:rPr>
          <w:rFonts w:asciiTheme="majorBidi" w:hAnsiTheme="majorBidi" w:cstheme="majorBidi"/>
          <w:b/>
          <w:bCs/>
        </w:rPr>
      </w:pPr>
      <w:r w:rsidRPr="00343B6A">
        <w:rPr>
          <w:rFonts w:asciiTheme="majorBidi" w:hAnsiTheme="majorBidi" w:cstheme="majorBidi"/>
          <w:b/>
          <w:bCs/>
        </w:rPr>
        <w:t>Entities and Attributes:</w:t>
      </w:r>
    </w:p>
    <w:p w14:paraId="7AAFBD87" w14:textId="77777777" w:rsidR="00484EBE" w:rsidRPr="00484EBE" w:rsidRDefault="00484EBE" w:rsidP="00484EBE">
      <w:pPr>
        <w:rPr>
          <w:rFonts w:asciiTheme="majorBidi" w:hAnsiTheme="majorBidi" w:cstheme="majorBidi"/>
        </w:rPr>
      </w:pPr>
    </w:p>
    <w:p w14:paraId="21EAEB3F" w14:textId="4306EBBD" w:rsidR="00484EBE" w:rsidRPr="00D7490A" w:rsidRDefault="00484EBE" w:rsidP="00343B6A">
      <w:pPr>
        <w:ind w:left="720"/>
        <w:rPr>
          <w:rFonts w:asciiTheme="majorBidi" w:hAnsiTheme="majorBidi" w:cstheme="majorBidi"/>
        </w:rPr>
      </w:pPr>
      <w:r w:rsidRPr="00484EBE">
        <w:rPr>
          <w:rFonts w:asciiTheme="majorBidi" w:hAnsiTheme="majorBidi" w:cstheme="majorBidi"/>
        </w:rPr>
        <w:t xml:space="preserve">• </w:t>
      </w:r>
      <w:r w:rsidRPr="00343B6A">
        <w:rPr>
          <w:rFonts w:asciiTheme="majorBidi" w:hAnsiTheme="majorBidi" w:cstheme="majorBidi"/>
          <w:b/>
          <w:bCs/>
        </w:rPr>
        <w:t>Entities:</w:t>
      </w:r>
      <w:r w:rsidRPr="00484EBE">
        <w:rPr>
          <w:rFonts w:asciiTheme="majorBidi" w:hAnsiTheme="majorBidi" w:cstheme="majorBidi"/>
        </w:rPr>
        <w:t xml:space="preserve"> In each of the datasets, we have 584 rows, with each one representing one employee's set of data. This suggests that we are beginning to have enough data from which some meaningful insight could be derived, which is an important requirement when drawing a meaningful conclusion.</w:t>
      </w:r>
    </w:p>
    <w:p w14:paraId="52158153" w14:textId="77777777" w:rsidR="00D7490A" w:rsidRPr="00D7490A" w:rsidRDefault="00D7490A" w:rsidP="00D7490A">
      <w:pPr>
        <w:rPr>
          <w:rFonts w:asciiTheme="majorBidi" w:hAnsiTheme="majorBidi" w:cstheme="majorBidi"/>
          <w:b/>
          <w:bCs/>
        </w:rPr>
      </w:pPr>
    </w:p>
    <w:p w14:paraId="13C33DAE" w14:textId="77777777" w:rsidR="00D7490A" w:rsidRDefault="00D7490A" w:rsidP="00D7490A">
      <w:pPr>
        <w:rPr>
          <w:rFonts w:asciiTheme="majorBidi" w:hAnsiTheme="majorBidi" w:cstheme="majorBidi"/>
          <w:b/>
          <w:bCs/>
        </w:rPr>
      </w:pPr>
    </w:p>
    <w:p w14:paraId="6DD57DE6" w14:textId="0AEBD125" w:rsidR="00D7490A" w:rsidRPr="00D7490A" w:rsidRDefault="00D7490A" w:rsidP="00D7490A">
      <w:pPr>
        <w:rPr>
          <w:rFonts w:asciiTheme="majorBidi" w:hAnsiTheme="majorBidi" w:cstheme="majorBidi"/>
          <w:b/>
          <w:bCs/>
        </w:rPr>
      </w:pPr>
      <w:r w:rsidRPr="00D7490A">
        <w:rPr>
          <w:rFonts w:asciiTheme="majorBidi" w:hAnsiTheme="majorBidi" w:cstheme="majorBidi"/>
          <w:b/>
          <w:bCs/>
        </w:rPr>
        <w:t>1. Predictive Model of Selection Dataset - Codebook</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D7490A" w:rsidRPr="00D7490A" w14:paraId="33EF2F67"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4BD2D2"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Attribute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E39C48"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Description</w:t>
            </w:r>
          </w:p>
        </w:tc>
      </w:tr>
      <w:tr w:rsidR="00D7490A" w:rsidRPr="00D7490A" w14:paraId="18D9BB88"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A5390"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Marriage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4B0A7" w14:textId="77777777" w:rsidR="00D7490A" w:rsidRPr="00D7490A" w:rsidRDefault="00D7490A" w:rsidP="00D7490A">
            <w:pPr>
              <w:rPr>
                <w:rFonts w:asciiTheme="majorBidi" w:hAnsiTheme="majorBidi" w:cstheme="majorBidi"/>
              </w:rPr>
            </w:pPr>
            <w:r w:rsidRPr="00D7490A">
              <w:rPr>
                <w:rFonts w:asciiTheme="majorBidi" w:hAnsiTheme="majorBidi" w:cstheme="majorBidi"/>
              </w:rPr>
              <w:t>Indicates marital status (1 = Married, 2 = Single)</w:t>
            </w:r>
          </w:p>
        </w:tc>
      </w:tr>
      <w:tr w:rsidR="00D7490A" w:rsidRPr="00D7490A" w14:paraId="55022570"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FC011B"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Gender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36B8F" w14:textId="77777777" w:rsidR="00D7490A" w:rsidRPr="00D7490A" w:rsidRDefault="00D7490A" w:rsidP="00D7490A">
            <w:pPr>
              <w:rPr>
                <w:rFonts w:asciiTheme="majorBidi" w:hAnsiTheme="majorBidi" w:cstheme="majorBidi"/>
              </w:rPr>
            </w:pPr>
            <w:r w:rsidRPr="00D7490A">
              <w:rPr>
                <w:rFonts w:asciiTheme="majorBidi" w:hAnsiTheme="majorBidi" w:cstheme="majorBidi"/>
              </w:rPr>
              <w:t>Gender of the employee (1 = Male, 2 = Female)</w:t>
            </w:r>
          </w:p>
        </w:tc>
      </w:tr>
      <w:tr w:rsidR="00D7490A" w:rsidRPr="00D7490A" w14:paraId="62A629E5"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32762"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Integrity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EAB171"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reflecting the integrity of the employee (on a scale from 1 to 5)</w:t>
            </w:r>
          </w:p>
        </w:tc>
      </w:tr>
      <w:tr w:rsidR="00D7490A" w:rsidRPr="00D7490A" w14:paraId="30096F31"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A21AF9"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Efficacy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181B3"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measuring the self-efficacy of the employee (on a scale from 1 to 5)</w:t>
            </w:r>
          </w:p>
        </w:tc>
      </w:tr>
      <w:tr w:rsidR="00D7490A" w:rsidRPr="00D7490A" w14:paraId="2DECD4D4"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FB895B"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Humility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1711A"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for humility (on a scale from 1 to 5)</w:t>
            </w:r>
          </w:p>
        </w:tc>
      </w:tr>
      <w:tr w:rsidR="00D7490A" w:rsidRPr="00D7490A" w14:paraId="6DD36208"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AD8F85"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Esteem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67DE99"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measuring self-esteem (on a scale from 1 to 5)</w:t>
            </w:r>
          </w:p>
        </w:tc>
      </w:tr>
      <w:tr w:rsidR="00D7490A" w:rsidRPr="00D7490A" w14:paraId="7384DFA1"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64AD90"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Resilience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635370"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measuring resilience (on a scale from 1 to 5)</w:t>
            </w:r>
          </w:p>
        </w:tc>
      </w:tr>
      <w:tr w:rsidR="00D7490A" w:rsidRPr="00D7490A" w14:paraId="6CFBC2B4"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840BB7"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Extrovert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C2386F"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measuring extroversion (on a scale from 1 to 5)</w:t>
            </w:r>
          </w:p>
        </w:tc>
      </w:tr>
      <w:tr w:rsidR="00D7490A" w:rsidRPr="00D7490A" w14:paraId="0B05110D"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695F11"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Agreeable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70C367"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for agreeableness (on a scale from 1 to 5)</w:t>
            </w:r>
          </w:p>
        </w:tc>
      </w:tr>
      <w:tr w:rsidR="00D7490A" w:rsidRPr="00D7490A" w14:paraId="1F5CD3BB"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6BCFE6"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Conscience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13A2E4"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for conscientiousness (on a scale from 1 to 5)</w:t>
            </w:r>
          </w:p>
        </w:tc>
      </w:tr>
      <w:tr w:rsidR="00D7490A" w:rsidRPr="00D7490A" w14:paraId="2A5E6F56"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336AAD"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Emotions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903C1A"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reflecting emotional stability (on a scale from 1 to 5)</w:t>
            </w:r>
          </w:p>
        </w:tc>
      </w:tr>
      <w:tr w:rsidR="00D7490A" w:rsidRPr="00D7490A" w14:paraId="71D12064"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2116F"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Openness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384FA"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measuring openness to new experiences (on a scale from 1 to 5)</w:t>
            </w:r>
          </w:p>
        </w:tc>
      </w:tr>
      <w:tr w:rsidR="00D7490A" w:rsidRPr="00D7490A" w14:paraId="53F0B894"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497A8"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lastRenderedPageBreak/>
              <w:t>Performance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B07A2" w14:textId="77777777" w:rsidR="00D7490A" w:rsidRPr="00D7490A" w:rsidRDefault="00D7490A" w:rsidP="00D7490A">
            <w:pPr>
              <w:rPr>
                <w:rFonts w:asciiTheme="majorBidi" w:hAnsiTheme="majorBidi" w:cstheme="majorBidi"/>
              </w:rPr>
            </w:pPr>
            <w:r w:rsidRPr="00D7490A">
              <w:rPr>
                <w:rFonts w:asciiTheme="majorBidi" w:hAnsiTheme="majorBidi" w:cstheme="majorBidi"/>
              </w:rPr>
              <w:t>Rating of employee performance (on a scale from 1 to 5)</w:t>
            </w:r>
          </w:p>
        </w:tc>
      </w:tr>
      <w:tr w:rsidR="00D7490A" w:rsidRPr="00D7490A" w14:paraId="062BC0F0"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E5E0BA"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Grades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EB2D0B" w14:textId="77777777" w:rsidR="00D7490A" w:rsidRPr="00D7490A" w:rsidRDefault="00D7490A" w:rsidP="00D7490A">
            <w:pPr>
              <w:rPr>
                <w:rFonts w:asciiTheme="majorBidi" w:hAnsiTheme="majorBidi" w:cstheme="majorBidi"/>
              </w:rPr>
            </w:pPr>
            <w:r w:rsidRPr="00D7490A">
              <w:rPr>
                <w:rFonts w:asciiTheme="majorBidi" w:hAnsiTheme="majorBidi" w:cstheme="majorBidi"/>
              </w:rPr>
              <w:t>Academic or performance grades of the employee</w:t>
            </w:r>
          </w:p>
        </w:tc>
      </w:tr>
      <w:tr w:rsidR="00D7490A" w:rsidRPr="00D7490A" w14:paraId="5AB9B719"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564AB"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Job Satisfaction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3D7C7" w14:textId="77777777" w:rsidR="00D7490A" w:rsidRPr="00D7490A" w:rsidRDefault="00D7490A" w:rsidP="00D7490A">
            <w:pPr>
              <w:rPr>
                <w:rFonts w:asciiTheme="majorBidi" w:hAnsiTheme="majorBidi" w:cstheme="majorBidi"/>
              </w:rPr>
            </w:pPr>
            <w:r w:rsidRPr="00D7490A">
              <w:rPr>
                <w:rFonts w:asciiTheme="majorBidi" w:hAnsiTheme="majorBidi" w:cstheme="majorBidi"/>
              </w:rPr>
              <w:t>Overall job satisfaction score (on a scale from 1 to 5)</w:t>
            </w:r>
          </w:p>
        </w:tc>
      </w:tr>
    </w:tbl>
    <w:p w14:paraId="49B32947" w14:textId="77777777" w:rsidR="00D7490A" w:rsidRPr="00D7490A" w:rsidRDefault="00D7490A" w:rsidP="00D7490A">
      <w:pPr>
        <w:rPr>
          <w:rFonts w:asciiTheme="majorBidi" w:hAnsiTheme="majorBidi" w:cstheme="majorBidi"/>
          <w:b/>
          <w:bCs/>
        </w:rPr>
      </w:pPr>
    </w:p>
    <w:p w14:paraId="286B1B31" w14:textId="77777777" w:rsidR="00D7490A" w:rsidRPr="00D7490A" w:rsidRDefault="00D7490A" w:rsidP="00D7490A">
      <w:pPr>
        <w:rPr>
          <w:rFonts w:asciiTheme="majorBidi" w:hAnsiTheme="majorBidi" w:cstheme="majorBidi"/>
          <w:b/>
          <w:bCs/>
        </w:rPr>
      </w:pPr>
    </w:p>
    <w:p w14:paraId="601C9B0C" w14:textId="77777777" w:rsidR="00D7490A" w:rsidRPr="00D7490A" w:rsidRDefault="00D7490A" w:rsidP="00D7490A">
      <w:pPr>
        <w:rPr>
          <w:rFonts w:asciiTheme="majorBidi" w:hAnsiTheme="majorBidi" w:cstheme="majorBidi"/>
          <w:b/>
          <w:bCs/>
        </w:rPr>
      </w:pPr>
    </w:p>
    <w:p w14:paraId="77777B2E" w14:textId="77777777" w:rsidR="00D7490A" w:rsidRDefault="00D7490A" w:rsidP="00D7490A">
      <w:pPr>
        <w:rPr>
          <w:rFonts w:asciiTheme="majorBidi" w:hAnsiTheme="majorBidi" w:cstheme="majorBidi"/>
          <w:b/>
          <w:bCs/>
        </w:rPr>
      </w:pPr>
    </w:p>
    <w:p w14:paraId="21B210B4" w14:textId="5E442620" w:rsidR="00D7490A" w:rsidRPr="00D7490A" w:rsidRDefault="00D7490A" w:rsidP="00D7490A">
      <w:pPr>
        <w:rPr>
          <w:rFonts w:asciiTheme="majorBidi" w:hAnsiTheme="majorBidi" w:cstheme="majorBidi"/>
          <w:b/>
          <w:bCs/>
        </w:rPr>
      </w:pPr>
      <w:r w:rsidRPr="00D7490A">
        <w:rPr>
          <w:rFonts w:asciiTheme="majorBidi" w:hAnsiTheme="majorBidi" w:cstheme="majorBidi"/>
          <w:b/>
          <w:bCs/>
        </w:rPr>
        <w:t>2. Predictive Model of Turnover Dataset - Codebook</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D7490A" w:rsidRPr="00D7490A" w14:paraId="0BEA867E"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377BF8"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Attribute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9BA3E0"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Description</w:t>
            </w:r>
          </w:p>
        </w:tc>
      </w:tr>
      <w:tr w:rsidR="00D7490A" w:rsidRPr="00D7490A" w14:paraId="638673A6"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365981"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Marriage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47984" w14:textId="77777777" w:rsidR="00D7490A" w:rsidRPr="00D7490A" w:rsidRDefault="00D7490A" w:rsidP="00D7490A">
            <w:pPr>
              <w:rPr>
                <w:rFonts w:asciiTheme="majorBidi" w:hAnsiTheme="majorBidi" w:cstheme="majorBidi"/>
              </w:rPr>
            </w:pPr>
            <w:r w:rsidRPr="00D7490A">
              <w:rPr>
                <w:rFonts w:asciiTheme="majorBidi" w:hAnsiTheme="majorBidi" w:cstheme="majorBidi"/>
              </w:rPr>
              <w:t>Indicates marital status (1 = Married, 2 = Single)</w:t>
            </w:r>
          </w:p>
        </w:tc>
      </w:tr>
      <w:tr w:rsidR="00D7490A" w:rsidRPr="00D7490A" w14:paraId="301ED678"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F9813"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Gender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49D28A" w14:textId="77777777" w:rsidR="00D7490A" w:rsidRPr="00D7490A" w:rsidRDefault="00D7490A" w:rsidP="00D7490A">
            <w:pPr>
              <w:rPr>
                <w:rFonts w:asciiTheme="majorBidi" w:hAnsiTheme="majorBidi" w:cstheme="majorBidi"/>
              </w:rPr>
            </w:pPr>
            <w:r w:rsidRPr="00D7490A">
              <w:rPr>
                <w:rFonts w:asciiTheme="majorBidi" w:hAnsiTheme="majorBidi" w:cstheme="majorBidi"/>
              </w:rPr>
              <w:t>Gender of the employee (1 = Male, 2 = Female)</w:t>
            </w:r>
          </w:p>
        </w:tc>
      </w:tr>
      <w:tr w:rsidR="00D7490A" w:rsidRPr="00D7490A" w14:paraId="5CEFA9A1"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16875F"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PJ_Fit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540FD1"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indicating how well the employee fits their job (on a scale from 1 to 5)</w:t>
            </w:r>
          </w:p>
        </w:tc>
      </w:tr>
      <w:tr w:rsidR="00D7490A" w:rsidRPr="00D7490A" w14:paraId="44A9E2FB"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4B641F"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Perf_Rank</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CE2E8" w14:textId="77777777" w:rsidR="00D7490A" w:rsidRPr="00D7490A" w:rsidRDefault="00D7490A" w:rsidP="00D7490A">
            <w:pPr>
              <w:rPr>
                <w:rFonts w:asciiTheme="majorBidi" w:hAnsiTheme="majorBidi" w:cstheme="majorBidi"/>
              </w:rPr>
            </w:pPr>
            <w:r w:rsidRPr="00D7490A">
              <w:rPr>
                <w:rFonts w:asciiTheme="majorBidi" w:hAnsiTheme="majorBidi" w:cstheme="majorBidi"/>
              </w:rPr>
              <w:t>Ranking based on employee performance (on a scale from 1 to 5)</w:t>
            </w:r>
          </w:p>
        </w:tc>
      </w:tr>
      <w:tr w:rsidR="00D7490A" w:rsidRPr="00D7490A" w14:paraId="47ACAA14"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758509"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PO_Fit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D798B"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indicating how well the employee fits with the organization (on a scale from 1 to 5)</w:t>
            </w:r>
          </w:p>
        </w:tc>
      </w:tr>
      <w:tr w:rsidR="00D7490A" w:rsidRPr="00D7490A" w14:paraId="5B24386B"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5A059"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JobSat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5636D" w14:textId="77777777" w:rsidR="00D7490A" w:rsidRPr="00D7490A" w:rsidRDefault="00D7490A" w:rsidP="00D7490A">
            <w:pPr>
              <w:rPr>
                <w:rFonts w:asciiTheme="majorBidi" w:hAnsiTheme="majorBidi" w:cstheme="majorBidi"/>
              </w:rPr>
            </w:pPr>
            <w:r w:rsidRPr="00D7490A">
              <w:rPr>
                <w:rFonts w:asciiTheme="majorBidi" w:hAnsiTheme="majorBidi" w:cstheme="majorBidi"/>
              </w:rPr>
              <w:t>Overall job satisfaction score (on a scale from 1 to 5)</w:t>
            </w:r>
          </w:p>
        </w:tc>
      </w:tr>
      <w:tr w:rsidR="00D7490A" w:rsidRPr="00D7490A" w14:paraId="61C4AC73"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54953"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QoWL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2AB092" w14:textId="77777777" w:rsidR="00D7490A" w:rsidRPr="00D7490A" w:rsidRDefault="00D7490A" w:rsidP="00D7490A">
            <w:pPr>
              <w:rPr>
                <w:rFonts w:asciiTheme="majorBidi" w:hAnsiTheme="majorBidi" w:cstheme="majorBidi"/>
              </w:rPr>
            </w:pPr>
            <w:r w:rsidRPr="00D7490A">
              <w:rPr>
                <w:rFonts w:asciiTheme="majorBidi" w:hAnsiTheme="majorBidi" w:cstheme="majorBidi"/>
              </w:rPr>
              <w:t>Score reflecting quality of work life (on a scale from 1 to 5)</w:t>
            </w:r>
          </w:p>
        </w:tc>
      </w:tr>
      <w:tr w:rsidR="00D7490A" w:rsidRPr="00D7490A" w14:paraId="0D39EE42"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18A8B2" w14:textId="77777777" w:rsidR="00D7490A" w:rsidRPr="00D7490A" w:rsidRDefault="00D7490A" w:rsidP="00D7490A">
            <w:pPr>
              <w:rPr>
                <w:rFonts w:asciiTheme="majorBidi" w:hAnsiTheme="majorBidi" w:cstheme="majorBidi"/>
              </w:rPr>
            </w:pPr>
            <w:r w:rsidRPr="00D7490A">
              <w:rPr>
                <w:rFonts w:asciiTheme="majorBidi" w:hAnsiTheme="majorBidi" w:cstheme="majorBidi"/>
                <w:b/>
                <w:bCs/>
              </w:rPr>
              <w:t>IntentionCode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0C843D" w14:textId="77777777" w:rsidR="00D7490A" w:rsidRPr="00D7490A" w:rsidRDefault="00D7490A" w:rsidP="00D7490A">
            <w:pPr>
              <w:rPr>
                <w:rFonts w:asciiTheme="majorBidi" w:hAnsiTheme="majorBidi" w:cstheme="majorBidi"/>
              </w:rPr>
            </w:pPr>
            <w:r w:rsidRPr="00D7490A">
              <w:rPr>
                <w:rFonts w:asciiTheme="majorBidi" w:hAnsiTheme="majorBidi" w:cstheme="majorBidi"/>
              </w:rPr>
              <w:t>Code indicating the likelihood of the employee leaving the organization (1 = Low, 2 = High)</w:t>
            </w:r>
          </w:p>
        </w:tc>
      </w:tr>
    </w:tbl>
    <w:p w14:paraId="4674702E" w14:textId="77777777" w:rsidR="00343B6A" w:rsidRDefault="00343B6A" w:rsidP="00343B6A">
      <w:pPr>
        <w:rPr>
          <w:rFonts w:asciiTheme="majorBidi" w:hAnsiTheme="majorBidi" w:cstheme="majorBidi"/>
        </w:rPr>
      </w:pPr>
    </w:p>
    <w:p w14:paraId="7158A1E1" w14:textId="7F60FA6F" w:rsidR="00343B6A" w:rsidRPr="00343B6A" w:rsidRDefault="00343B6A" w:rsidP="00343B6A">
      <w:pPr>
        <w:rPr>
          <w:rFonts w:asciiTheme="majorBidi" w:hAnsiTheme="majorBidi" w:cstheme="majorBidi"/>
          <w:b/>
          <w:bCs/>
        </w:rPr>
      </w:pPr>
      <w:r w:rsidRPr="00343B6A">
        <w:rPr>
          <w:rFonts w:asciiTheme="majorBidi" w:hAnsiTheme="majorBidi" w:cstheme="majorBidi"/>
          <w:b/>
          <w:bCs/>
        </w:rPr>
        <w:t>2. Describing Future Analyses to Be Done Later</w:t>
      </w:r>
    </w:p>
    <w:p w14:paraId="704726B4" w14:textId="77777777" w:rsidR="00343B6A" w:rsidRPr="00343B6A" w:rsidRDefault="00343B6A" w:rsidP="00343B6A">
      <w:pPr>
        <w:rPr>
          <w:rFonts w:asciiTheme="majorBidi" w:hAnsiTheme="majorBidi" w:cstheme="majorBidi"/>
        </w:rPr>
      </w:pPr>
    </w:p>
    <w:p w14:paraId="74A4ABDE" w14:textId="77777777" w:rsidR="00343B6A" w:rsidRPr="00343B6A" w:rsidRDefault="00343B6A" w:rsidP="00343B6A">
      <w:pPr>
        <w:rPr>
          <w:rFonts w:asciiTheme="majorBidi" w:hAnsiTheme="majorBidi" w:cstheme="majorBidi"/>
        </w:rPr>
      </w:pPr>
      <w:r w:rsidRPr="00343B6A">
        <w:rPr>
          <w:rFonts w:asciiTheme="majorBidi" w:hAnsiTheme="majorBidi" w:cstheme="majorBidi"/>
          <w:b/>
          <w:bCs/>
        </w:rPr>
        <w:t xml:space="preserve">Stakeholders Interested in the Analyses: </w:t>
      </w:r>
      <w:r w:rsidRPr="00343B6A">
        <w:rPr>
          <w:rFonts w:asciiTheme="majorBidi" w:hAnsiTheme="majorBidi" w:cstheme="majorBidi"/>
        </w:rPr>
        <w:t>Several stakeholders within an organization will find our analyses of great use:</w:t>
      </w:r>
    </w:p>
    <w:p w14:paraId="6C6253D0" w14:textId="77777777" w:rsidR="00343B6A" w:rsidRPr="00343B6A" w:rsidRDefault="00343B6A" w:rsidP="00343B6A">
      <w:pPr>
        <w:rPr>
          <w:rFonts w:asciiTheme="majorBidi" w:hAnsiTheme="majorBidi" w:cstheme="majorBidi"/>
        </w:rPr>
      </w:pPr>
    </w:p>
    <w:p w14:paraId="13364F9F" w14:textId="19CABF8A" w:rsidR="00343B6A" w:rsidRPr="00343B6A" w:rsidRDefault="00343B6A" w:rsidP="00343B6A">
      <w:pPr>
        <w:pStyle w:val="ListParagraph"/>
        <w:numPr>
          <w:ilvl w:val="0"/>
          <w:numId w:val="15"/>
        </w:numPr>
        <w:rPr>
          <w:rFonts w:asciiTheme="majorBidi" w:hAnsiTheme="majorBidi" w:cstheme="majorBidi"/>
        </w:rPr>
      </w:pPr>
      <w:r w:rsidRPr="003E362D">
        <w:rPr>
          <w:rFonts w:asciiTheme="majorBidi" w:hAnsiTheme="majorBidi" w:cstheme="majorBidi"/>
          <w:b/>
          <w:bCs/>
        </w:rPr>
        <w:t>HR Managers:</w:t>
      </w:r>
      <w:r w:rsidRPr="00343B6A">
        <w:rPr>
          <w:rFonts w:asciiTheme="majorBidi" w:hAnsiTheme="majorBidi" w:cstheme="majorBidi"/>
        </w:rPr>
        <w:t xml:space="preserve"> Especially interested in learning about what contributes to employee satisfaction and retention, since such information might be useful for the formulation of policies to help improve such problems.</w:t>
      </w:r>
    </w:p>
    <w:p w14:paraId="25994062" w14:textId="77777777" w:rsidR="00343B6A" w:rsidRPr="00343B6A" w:rsidRDefault="00343B6A" w:rsidP="00343B6A">
      <w:pPr>
        <w:rPr>
          <w:rFonts w:asciiTheme="majorBidi" w:hAnsiTheme="majorBidi" w:cstheme="majorBidi"/>
        </w:rPr>
      </w:pPr>
    </w:p>
    <w:p w14:paraId="0347BD3B" w14:textId="62A5F1AA" w:rsidR="00343B6A" w:rsidRPr="00343B6A" w:rsidRDefault="00343B6A" w:rsidP="00343B6A">
      <w:pPr>
        <w:pStyle w:val="ListParagraph"/>
        <w:numPr>
          <w:ilvl w:val="0"/>
          <w:numId w:val="15"/>
        </w:numPr>
        <w:rPr>
          <w:rFonts w:asciiTheme="majorBidi" w:hAnsiTheme="majorBidi" w:cstheme="majorBidi"/>
        </w:rPr>
      </w:pPr>
      <w:r w:rsidRPr="003E362D">
        <w:rPr>
          <w:rFonts w:asciiTheme="majorBidi" w:hAnsiTheme="majorBidi" w:cstheme="majorBidi"/>
          <w:b/>
          <w:bCs/>
        </w:rPr>
        <w:t>Organizational Leaders:</w:t>
      </w:r>
      <w:r w:rsidRPr="00343B6A">
        <w:rPr>
          <w:rFonts w:asciiTheme="majorBidi" w:hAnsiTheme="majorBidi" w:cstheme="majorBidi"/>
        </w:rPr>
        <w:t xml:space="preserve"> Will benefit from findings that would inform strategic decisions with respect to workforce management and development.</w:t>
      </w:r>
    </w:p>
    <w:p w14:paraId="72333ACD" w14:textId="77777777" w:rsidR="00343B6A" w:rsidRPr="00343B6A" w:rsidRDefault="00343B6A" w:rsidP="00343B6A">
      <w:pPr>
        <w:rPr>
          <w:rFonts w:asciiTheme="majorBidi" w:hAnsiTheme="majorBidi" w:cstheme="majorBidi"/>
        </w:rPr>
      </w:pPr>
    </w:p>
    <w:p w14:paraId="3263B76C" w14:textId="77777777" w:rsidR="00343B6A" w:rsidRPr="00343B6A" w:rsidRDefault="00343B6A" w:rsidP="00343B6A">
      <w:pPr>
        <w:rPr>
          <w:rFonts w:asciiTheme="majorBidi" w:hAnsiTheme="majorBidi" w:cstheme="majorBidi"/>
        </w:rPr>
      </w:pPr>
    </w:p>
    <w:p w14:paraId="368078D6" w14:textId="1D27321B" w:rsidR="00343B6A" w:rsidRPr="00343B6A" w:rsidRDefault="00343B6A" w:rsidP="00343B6A">
      <w:pPr>
        <w:pStyle w:val="ListParagraph"/>
        <w:numPr>
          <w:ilvl w:val="0"/>
          <w:numId w:val="15"/>
        </w:numPr>
        <w:rPr>
          <w:rFonts w:asciiTheme="majorBidi" w:hAnsiTheme="majorBidi" w:cstheme="majorBidi"/>
        </w:rPr>
      </w:pPr>
      <w:r w:rsidRPr="003E362D">
        <w:rPr>
          <w:rFonts w:asciiTheme="majorBidi" w:hAnsiTheme="majorBidi" w:cstheme="majorBidi"/>
          <w:b/>
          <w:bCs/>
        </w:rPr>
        <w:lastRenderedPageBreak/>
        <w:t>Data Analysts</w:t>
      </w:r>
      <w:r w:rsidR="00D50AA9" w:rsidRPr="003E362D">
        <w:rPr>
          <w:rFonts w:asciiTheme="majorBidi" w:hAnsiTheme="majorBidi" w:cstheme="majorBidi"/>
          <w:b/>
          <w:bCs/>
        </w:rPr>
        <w:t>:</w:t>
      </w:r>
      <w:r w:rsidRPr="00343B6A">
        <w:rPr>
          <w:rFonts w:asciiTheme="majorBidi" w:hAnsiTheme="majorBidi" w:cstheme="majorBidi"/>
        </w:rPr>
        <w:t xml:space="preserve"> will ensure that the insights coming from the data are validated and the methodologies applied are sound and applicable. </w:t>
      </w:r>
    </w:p>
    <w:p w14:paraId="79A871F8" w14:textId="77777777" w:rsidR="00343B6A" w:rsidRPr="00343B6A" w:rsidRDefault="00343B6A" w:rsidP="00343B6A">
      <w:pPr>
        <w:rPr>
          <w:rFonts w:asciiTheme="majorBidi" w:hAnsiTheme="majorBidi" w:cstheme="majorBidi"/>
        </w:rPr>
      </w:pPr>
    </w:p>
    <w:p w14:paraId="4E293B31" w14:textId="77777777" w:rsidR="00343B6A" w:rsidRPr="00791502" w:rsidRDefault="00343B6A" w:rsidP="00343B6A">
      <w:pPr>
        <w:rPr>
          <w:rFonts w:asciiTheme="majorBidi" w:hAnsiTheme="majorBidi" w:cstheme="majorBidi"/>
          <w:b/>
          <w:bCs/>
        </w:rPr>
      </w:pPr>
      <w:r w:rsidRPr="00791502">
        <w:rPr>
          <w:rFonts w:asciiTheme="majorBidi" w:hAnsiTheme="majorBidi" w:cstheme="majorBidi"/>
          <w:b/>
          <w:bCs/>
        </w:rPr>
        <w:t>Intelligent Analyses Planned:</w:t>
      </w:r>
    </w:p>
    <w:p w14:paraId="1ED0A9A2" w14:textId="77777777" w:rsidR="00343B6A" w:rsidRPr="00343B6A" w:rsidRDefault="00343B6A" w:rsidP="00343B6A">
      <w:pPr>
        <w:rPr>
          <w:rFonts w:asciiTheme="majorBidi" w:hAnsiTheme="majorBidi" w:cstheme="majorBidi"/>
        </w:rPr>
      </w:pPr>
    </w:p>
    <w:p w14:paraId="460875BB" w14:textId="77777777" w:rsidR="00343B6A" w:rsidRPr="00343B6A" w:rsidRDefault="00343B6A" w:rsidP="00343B6A">
      <w:pPr>
        <w:rPr>
          <w:rFonts w:asciiTheme="majorBidi" w:hAnsiTheme="majorBidi" w:cstheme="majorBidi"/>
        </w:rPr>
      </w:pPr>
      <w:r w:rsidRPr="00343B6A">
        <w:rPr>
          <w:rFonts w:asciiTheme="majorBidi" w:hAnsiTheme="majorBidi" w:cstheme="majorBidi"/>
        </w:rPr>
        <w:t xml:space="preserve">1. </w:t>
      </w:r>
      <w:r w:rsidRPr="00791502">
        <w:rPr>
          <w:rFonts w:asciiTheme="majorBidi" w:hAnsiTheme="majorBidi" w:cstheme="majorBidi"/>
          <w:b/>
          <w:bCs/>
        </w:rPr>
        <w:t>Graph Analytics through Knowledge Graphs:</w:t>
      </w:r>
      <w:r w:rsidRPr="00343B6A">
        <w:rPr>
          <w:rFonts w:asciiTheme="majorBidi" w:hAnsiTheme="majorBidi" w:cstheme="majorBidi"/>
        </w:rPr>
        <w:t xml:space="preserve"> We intend to create knowledge graphs to represent graphically how various employee attributes inter-relate. For instance, we can depict how a number of psychological traits relate both to job satisfaction and to turnover intentions, allowing us a fuller picture of employee dynamics.</w:t>
      </w:r>
    </w:p>
    <w:p w14:paraId="4D996485" w14:textId="77777777" w:rsidR="00343B6A" w:rsidRPr="00343B6A" w:rsidRDefault="00343B6A" w:rsidP="00343B6A">
      <w:pPr>
        <w:rPr>
          <w:rFonts w:asciiTheme="majorBidi" w:hAnsiTheme="majorBidi" w:cstheme="majorBidi"/>
        </w:rPr>
      </w:pPr>
    </w:p>
    <w:p w14:paraId="10B21723" w14:textId="77777777" w:rsidR="00343B6A" w:rsidRPr="00343B6A" w:rsidRDefault="00343B6A" w:rsidP="00343B6A">
      <w:pPr>
        <w:rPr>
          <w:rFonts w:asciiTheme="majorBidi" w:hAnsiTheme="majorBidi" w:cstheme="majorBidi"/>
        </w:rPr>
      </w:pPr>
      <w:r w:rsidRPr="00343B6A">
        <w:rPr>
          <w:rFonts w:asciiTheme="majorBidi" w:hAnsiTheme="majorBidi" w:cstheme="majorBidi"/>
        </w:rPr>
        <w:t xml:space="preserve">2. </w:t>
      </w:r>
      <w:r w:rsidRPr="00791502">
        <w:rPr>
          <w:rFonts w:asciiTheme="majorBidi" w:hAnsiTheme="majorBidi" w:cstheme="majorBidi"/>
          <w:b/>
          <w:bCs/>
        </w:rPr>
        <w:t>Predictive Regression Models:</w:t>
      </w:r>
      <w:r w:rsidRPr="00343B6A">
        <w:rPr>
          <w:rFonts w:asciiTheme="majorBidi" w:hAnsiTheme="majorBidi" w:cstheme="majorBidi"/>
        </w:rPr>
        <w:t xml:space="preserve"> We would implement regression analysis to predict certain attributes like job satisfaction and intention of turnover based on other attributes in the datasets. These will help us identify the key determinants for the same.</w:t>
      </w:r>
    </w:p>
    <w:p w14:paraId="1B2E64DF" w14:textId="77777777" w:rsidR="00343B6A" w:rsidRPr="00343B6A" w:rsidRDefault="00343B6A" w:rsidP="00343B6A">
      <w:pPr>
        <w:rPr>
          <w:rFonts w:asciiTheme="majorBidi" w:hAnsiTheme="majorBidi" w:cstheme="majorBidi"/>
        </w:rPr>
      </w:pPr>
    </w:p>
    <w:p w14:paraId="5DE0799B" w14:textId="77777777" w:rsidR="00343B6A" w:rsidRPr="00343B6A" w:rsidRDefault="00343B6A" w:rsidP="00343B6A">
      <w:pPr>
        <w:rPr>
          <w:rFonts w:asciiTheme="majorBidi" w:hAnsiTheme="majorBidi" w:cstheme="majorBidi"/>
        </w:rPr>
      </w:pPr>
      <w:r w:rsidRPr="00343B6A">
        <w:rPr>
          <w:rFonts w:asciiTheme="majorBidi" w:hAnsiTheme="majorBidi" w:cstheme="majorBidi"/>
        </w:rPr>
        <w:t>3</w:t>
      </w:r>
      <w:r w:rsidRPr="00791502">
        <w:rPr>
          <w:rFonts w:asciiTheme="majorBidi" w:hAnsiTheme="majorBidi" w:cstheme="majorBidi"/>
          <w:b/>
          <w:bCs/>
        </w:rPr>
        <w:t>. Classification Models:</w:t>
      </w:r>
      <w:r w:rsidRPr="00343B6A">
        <w:rPr>
          <w:rFonts w:asciiTheme="majorBidi" w:hAnsiTheme="majorBidi" w:cstheme="majorBidi"/>
        </w:rPr>
        <w:t xml:space="preserve"> We look forward to testing some classification techniques that will enable us to classify employees as those likely to leave or those performing well. This will assist HR managers in being ahead in saving potential turnover issues.</w:t>
      </w:r>
    </w:p>
    <w:p w14:paraId="07A60ACD" w14:textId="77777777" w:rsidR="00343B6A" w:rsidRPr="00343B6A" w:rsidRDefault="00343B6A" w:rsidP="00343B6A">
      <w:pPr>
        <w:rPr>
          <w:rFonts w:asciiTheme="majorBidi" w:hAnsiTheme="majorBidi" w:cstheme="majorBidi"/>
        </w:rPr>
      </w:pPr>
    </w:p>
    <w:p w14:paraId="07F905A3" w14:textId="77777777" w:rsidR="00343B6A" w:rsidRPr="00343B6A" w:rsidRDefault="00343B6A" w:rsidP="00343B6A">
      <w:pPr>
        <w:rPr>
          <w:rFonts w:asciiTheme="majorBidi" w:hAnsiTheme="majorBidi" w:cstheme="majorBidi"/>
        </w:rPr>
      </w:pPr>
      <w:r w:rsidRPr="00343B6A">
        <w:rPr>
          <w:rFonts w:asciiTheme="majorBidi" w:hAnsiTheme="majorBidi" w:cstheme="majorBidi"/>
        </w:rPr>
        <w:t>4</w:t>
      </w:r>
      <w:r w:rsidRPr="00791502">
        <w:rPr>
          <w:rFonts w:asciiTheme="majorBidi" w:hAnsiTheme="majorBidi" w:cstheme="majorBidi"/>
          <w:b/>
          <w:bCs/>
        </w:rPr>
        <w:t>. Data Exploration for Actionable Intelligence:</w:t>
      </w:r>
      <w:r w:rsidRPr="00343B6A">
        <w:rPr>
          <w:rFonts w:asciiTheme="majorBidi" w:hAnsiTheme="majorBidi" w:cstheme="majorBidi"/>
        </w:rPr>
        <w:t xml:space="preserve"> EDA will be done to look out for trends, patterns, and insight that could help the human resource strategies. This may include checking the correlations across various attributes to find out the underlying factors contributing to employee performance and satisfaction.</w:t>
      </w:r>
    </w:p>
    <w:p w14:paraId="7759E34D" w14:textId="77777777" w:rsidR="00343B6A" w:rsidRPr="00343B6A" w:rsidRDefault="00343B6A" w:rsidP="00343B6A">
      <w:pPr>
        <w:rPr>
          <w:rFonts w:asciiTheme="majorBidi" w:hAnsiTheme="majorBidi" w:cstheme="majorBidi"/>
        </w:rPr>
      </w:pPr>
    </w:p>
    <w:p w14:paraId="4E71FDCD" w14:textId="77777777" w:rsidR="00343B6A" w:rsidRPr="00343B6A" w:rsidRDefault="00343B6A" w:rsidP="00343B6A">
      <w:pPr>
        <w:rPr>
          <w:rFonts w:asciiTheme="majorBidi" w:hAnsiTheme="majorBidi" w:cstheme="majorBidi"/>
        </w:rPr>
      </w:pPr>
      <w:r w:rsidRPr="00791502">
        <w:rPr>
          <w:rFonts w:asciiTheme="majorBidi" w:hAnsiTheme="majorBidi" w:cstheme="majorBidi"/>
          <w:b/>
          <w:bCs/>
        </w:rPr>
        <w:t xml:space="preserve">Technologies to Be Used: </w:t>
      </w:r>
      <w:r w:rsidRPr="00343B6A">
        <w:rPr>
          <w:rFonts w:asciiTheme="majorBidi" w:hAnsiTheme="majorBidi" w:cstheme="majorBidi"/>
        </w:rPr>
        <w:t>Implementation of the analyses will be with the help of the following technologies:</w:t>
      </w:r>
    </w:p>
    <w:p w14:paraId="062292FE" w14:textId="77777777" w:rsidR="00343B6A" w:rsidRPr="00343B6A" w:rsidRDefault="00343B6A" w:rsidP="00343B6A">
      <w:pPr>
        <w:rPr>
          <w:rFonts w:asciiTheme="majorBidi" w:hAnsiTheme="majorBidi" w:cstheme="majorBidi"/>
        </w:rPr>
      </w:pPr>
    </w:p>
    <w:p w14:paraId="776DD4DD" w14:textId="7E1871A0"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Programming Languages:</w:t>
      </w:r>
      <w:r w:rsidRPr="00791502">
        <w:rPr>
          <w:rFonts w:asciiTheme="majorBidi" w:hAnsiTheme="majorBidi" w:cstheme="majorBidi"/>
        </w:rPr>
        <w:t xml:space="preserve"> Python and </w:t>
      </w:r>
      <w:r w:rsidR="001032DE" w:rsidRPr="00791502">
        <w:rPr>
          <w:rFonts w:asciiTheme="majorBidi" w:hAnsiTheme="majorBidi" w:cstheme="majorBidi"/>
        </w:rPr>
        <w:t>R</w:t>
      </w:r>
      <w:r w:rsidR="001032DE">
        <w:rPr>
          <w:rFonts w:asciiTheme="majorBidi" w:hAnsiTheme="majorBidi" w:cstheme="majorBidi"/>
        </w:rPr>
        <w:t xml:space="preserve"> </w:t>
      </w:r>
      <w:r w:rsidR="001032DE" w:rsidRPr="00791502">
        <w:rPr>
          <w:rFonts w:asciiTheme="majorBidi" w:hAnsiTheme="majorBidi" w:cstheme="majorBidi"/>
        </w:rPr>
        <w:t>are</w:t>
      </w:r>
      <w:r w:rsidRPr="00791502">
        <w:rPr>
          <w:rFonts w:asciiTheme="majorBidi" w:hAnsiTheme="majorBidi" w:cstheme="majorBidi"/>
        </w:rPr>
        <w:t xml:space="preserve"> our mainstays for handling, analyzing, and visualizing data.</w:t>
      </w:r>
    </w:p>
    <w:p w14:paraId="4B8C2423" w14:textId="77777777" w:rsidR="00343B6A" w:rsidRPr="00343B6A" w:rsidRDefault="00343B6A" w:rsidP="00343B6A">
      <w:pPr>
        <w:rPr>
          <w:rFonts w:asciiTheme="majorBidi" w:hAnsiTheme="majorBidi" w:cstheme="majorBidi"/>
        </w:rPr>
      </w:pPr>
    </w:p>
    <w:p w14:paraId="5A53244F" w14:textId="4DA90F39"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 xml:space="preserve">Database Management: </w:t>
      </w:r>
      <w:r w:rsidRPr="00791502">
        <w:rPr>
          <w:rFonts w:asciiTheme="majorBidi" w:hAnsiTheme="majorBidi" w:cstheme="majorBidi"/>
        </w:rPr>
        <w:t>We will be using SQL in managing and querying our data sets with efficiency.</w:t>
      </w:r>
    </w:p>
    <w:p w14:paraId="42A4E37C" w14:textId="77777777" w:rsidR="00343B6A" w:rsidRPr="00343B6A" w:rsidRDefault="00343B6A" w:rsidP="00343B6A">
      <w:pPr>
        <w:rPr>
          <w:rFonts w:asciiTheme="majorBidi" w:hAnsiTheme="majorBidi" w:cstheme="majorBidi"/>
        </w:rPr>
      </w:pPr>
    </w:p>
    <w:p w14:paraId="4AB7DE65" w14:textId="39CED745"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Machine Learning Libraries:</w:t>
      </w:r>
      <w:r w:rsidRPr="00791502">
        <w:rPr>
          <w:rFonts w:asciiTheme="majorBidi" w:hAnsiTheme="majorBidi" w:cstheme="majorBidi"/>
        </w:rPr>
        <w:t xml:space="preserve"> Scikit-learn for regression and classification, TensorFlow for more complicated predictive model building.</w:t>
      </w:r>
    </w:p>
    <w:p w14:paraId="0ADB9413" w14:textId="77777777" w:rsidR="00343B6A" w:rsidRPr="00343B6A" w:rsidRDefault="00343B6A" w:rsidP="00343B6A">
      <w:pPr>
        <w:rPr>
          <w:rFonts w:asciiTheme="majorBidi" w:hAnsiTheme="majorBidi" w:cstheme="majorBidi"/>
        </w:rPr>
      </w:pPr>
    </w:p>
    <w:p w14:paraId="24CC460A" w14:textId="3D2F754B"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Graph Databases:</w:t>
      </w:r>
      <w:r w:rsidRPr="00791502">
        <w:rPr>
          <w:rFonts w:asciiTheme="majorBidi" w:hAnsiTheme="majorBidi" w:cstheme="majorBidi"/>
        </w:rPr>
        <w:t xml:space="preserve"> Neo4j will be used to build knowledge graphs, graphically depicting the relationships among these data.</w:t>
      </w:r>
    </w:p>
    <w:p w14:paraId="4BA7BCC2" w14:textId="77777777" w:rsidR="00343B6A" w:rsidRPr="00343B6A" w:rsidRDefault="00343B6A" w:rsidP="00343B6A">
      <w:pPr>
        <w:rPr>
          <w:rFonts w:asciiTheme="majorBidi" w:hAnsiTheme="majorBidi" w:cstheme="majorBidi"/>
        </w:rPr>
      </w:pPr>
    </w:p>
    <w:p w14:paraId="7D01311E" w14:textId="77777777" w:rsidR="00343B6A" w:rsidRPr="00343B6A" w:rsidRDefault="00343B6A" w:rsidP="00343B6A">
      <w:pPr>
        <w:rPr>
          <w:rFonts w:asciiTheme="majorBidi" w:hAnsiTheme="majorBidi" w:cstheme="majorBidi"/>
        </w:rPr>
      </w:pPr>
    </w:p>
    <w:p w14:paraId="2164DC1F" w14:textId="2FC1AA2F" w:rsidR="00343B6A" w:rsidRPr="00343B6A" w:rsidRDefault="00791502" w:rsidP="003B36BD">
      <w:pPr>
        <w:rPr>
          <w:rFonts w:asciiTheme="majorBidi" w:hAnsiTheme="majorBidi" w:cstheme="majorBidi"/>
        </w:rPr>
      </w:pPr>
      <w:r>
        <w:rPr>
          <w:rFonts w:asciiTheme="majorBidi" w:hAnsiTheme="majorBidi" w:cstheme="majorBidi"/>
          <w:b/>
          <w:bCs/>
        </w:rPr>
        <w:t>Convincing Stakeholders of Analysis Value:</w:t>
      </w:r>
      <w:r>
        <w:rPr>
          <w:rFonts w:asciiTheme="majorBidi" w:eastAsia="MS Gothic" w:hAnsiTheme="majorBidi" w:cstheme="majorBidi"/>
        </w:rPr>
        <w:t xml:space="preserve"> </w:t>
      </w:r>
      <w:r w:rsidR="003B36BD" w:rsidRPr="003B36BD">
        <w:rPr>
          <w:rFonts w:asciiTheme="majorBidi" w:hAnsiTheme="majorBidi" w:cstheme="majorBidi"/>
        </w:rPr>
        <w:t>Relevant case studies will be introduced to help stakeholders understand the value of our proposed analyses, where companies have witnessed better employee retention and performance outcomes using methods similar to what we propose. Emphasize also on potential cost savings from reduced turnover and improved employee engagement.</w:t>
      </w:r>
    </w:p>
    <w:p w14:paraId="355D4975" w14:textId="77777777" w:rsidR="00343B6A" w:rsidRPr="00343B6A" w:rsidRDefault="00343B6A" w:rsidP="00343B6A">
      <w:pPr>
        <w:rPr>
          <w:rFonts w:asciiTheme="majorBidi" w:hAnsiTheme="majorBidi" w:cstheme="majorBidi"/>
        </w:rPr>
      </w:pPr>
      <w:r w:rsidRPr="00791502">
        <w:rPr>
          <w:rFonts w:asciiTheme="majorBidi" w:hAnsiTheme="majorBidi" w:cstheme="majorBidi"/>
          <w:b/>
          <w:bCs/>
        </w:rPr>
        <w:t>Cost-Benefit Scenarios:</w:t>
      </w:r>
      <w:r w:rsidRPr="00343B6A">
        <w:rPr>
          <w:rFonts w:asciiTheme="majorBidi" w:hAnsiTheme="majorBidi" w:cstheme="majorBidi"/>
        </w:rPr>
        <w:t xml:space="preserve"> Costs to be considered against benefits when stakeholders contemplate this analysis may include the following:</w:t>
      </w:r>
    </w:p>
    <w:p w14:paraId="56D7F02F" w14:textId="77777777" w:rsidR="00343B6A" w:rsidRPr="00343B6A" w:rsidRDefault="00343B6A" w:rsidP="00343B6A">
      <w:pPr>
        <w:rPr>
          <w:rFonts w:asciiTheme="majorBidi" w:hAnsiTheme="majorBidi" w:cstheme="majorBidi"/>
        </w:rPr>
      </w:pPr>
    </w:p>
    <w:p w14:paraId="35261D62" w14:textId="47AD9F24"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rPr>
        <w:t>Investment in technology and tools for such analysis</w:t>
      </w:r>
    </w:p>
    <w:p w14:paraId="1241F812" w14:textId="25ED0CA9"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rPr>
        <w:t>Training for HR people to interpret and act upon insights from such analysis</w:t>
      </w:r>
    </w:p>
    <w:p w14:paraId="07D67840" w14:textId="44A44A00"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rPr>
        <w:t>Maintenance of the analytics systems.</w:t>
      </w:r>
    </w:p>
    <w:p w14:paraId="49CFDB15" w14:textId="77777777" w:rsidR="00343B6A" w:rsidRPr="00343B6A" w:rsidRDefault="00343B6A" w:rsidP="00343B6A">
      <w:pPr>
        <w:rPr>
          <w:rFonts w:asciiTheme="majorBidi" w:hAnsiTheme="majorBidi" w:cstheme="majorBidi"/>
        </w:rPr>
      </w:pPr>
      <w:r w:rsidRPr="00343B6A">
        <w:rPr>
          <w:rFonts w:asciiTheme="majorBidi" w:hAnsiTheme="majorBidi" w:cstheme="majorBidi"/>
        </w:rPr>
        <w:t>These can easily be outweighed, however, by benefits accruing from reduced turnover rates, increased productivity of human resources, and job satisfaction that contributes to positive health of the organizational environment.</w:t>
      </w:r>
    </w:p>
    <w:p w14:paraId="4614986F" w14:textId="77777777" w:rsidR="00343B6A" w:rsidRPr="00343B6A" w:rsidRDefault="00343B6A" w:rsidP="00343B6A">
      <w:pPr>
        <w:rPr>
          <w:rFonts w:asciiTheme="majorBidi" w:hAnsiTheme="majorBidi" w:cstheme="majorBidi"/>
        </w:rPr>
      </w:pPr>
      <w:r w:rsidRPr="00791502">
        <w:rPr>
          <w:rFonts w:asciiTheme="majorBidi" w:hAnsiTheme="majorBidi" w:cstheme="majorBidi"/>
          <w:b/>
          <w:bCs/>
        </w:rPr>
        <w:t>Challenges to Deployment:</w:t>
      </w:r>
      <w:r w:rsidRPr="00343B6A">
        <w:rPr>
          <w:rFonts w:asciiTheme="majorBidi" w:hAnsiTheme="majorBidi" w:cstheme="majorBidi"/>
        </w:rPr>
        <w:t xml:space="preserve"> Some challenges that can be considered an obstacle toward deploying our proposed solutions include the following:</w:t>
      </w:r>
    </w:p>
    <w:p w14:paraId="1F28B211" w14:textId="77777777" w:rsidR="00343B6A" w:rsidRPr="00343B6A" w:rsidRDefault="00343B6A" w:rsidP="00343B6A">
      <w:pPr>
        <w:rPr>
          <w:rFonts w:asciiTheme="majorBidi" w:hAnsiTheme="majorBidi" w:cstheme="majorBidi"/>
        </w:rPr>
      </w:pPr>
    </w:p>
    <w:p w14:paraId="7744048C" w14:textId="57D7C97A"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Cultural Resistance to Change:</w:t>
      </w:r>
      <w:r w:rsidRPr="00791502">
        <w:rPr>
          <w:rFonts w:asciiTheme="majorBidi" w:hAnsiTheme="majorBidi" w:cstheme="majorBidi"/>
        </w:rPr>
        <w:t xml:space="preserve"> Employees and management are likely to feel shocked by these new data-driven approaches to managing HR. There is an urgent requirement to develop a culture that welcomes insights driven by data.</w:t>
      </w:r>
    </w:p>
    <w:p w14:paraId="076F6EEA" w14:textId="38A088C7" w:rsidR="00343B6A" w:rsidRPr="00343B6A" w:rsidRDefault="00343B6A" w:rsidP="00791502">
      <w:pPr>
        <w:ind w:firstLine="60"/>
        <w:rPr>
          <w:rFonts w:asciiTheme="majorBidi" w:hAnsiTheme="majorBidi" w:cstheme="majorBidi"/>
        </w:rPr>
      </w:pPr>
    </w:p>
    <w:p w14:paraId="58FECAD1" w14:textId="01AC05FA"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Operational Challenges:</w:t>
      </w:r>
      <w:r w:rsidRPr="00791502">
        <w:rPr>
          <w:rFonts w:asciiTheme="majorBidi" w:hAnsiTheme="majorBidi" w:cstheme="majorBidi"/>
        </w:rPr>
        <w:t xml:space="preserve"> The integration of new analytics processes into the current workflow disrupts routine business operations.</w:t>
      </w:r>
    </w:p>
    <w:p w14:paraId="41B79C87" w14:textId="2665C468" w:rsidR="00343B6A" w:rsidRPr="00343B6A" w:rsidRDefault="00343B6A" w:rsidP="00791502">
      <w:pPr>
        <w:ind w:firstLine="60"/>
        <w:rPr>
          <w:rFonts w:asciiTheme="majorBidi" w:hAnsiTheme="majorBidi" w:cstheme="majorBidi"/>
        </w:rPr>
      </w:pPr>
    </w:p>
    <w:p w14:paraId="3BFCB066" w14:textId="292C8E6B"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Infrastructure Challenges:</w:t>
      </w:r>
      <w:r w:rsidRPr="00791502">
        <w:rPr>
          <w:rFonts w:asciiTheme="majorBidi" w:hAnsiTheme="majorBidi" w:cstheme="majorBidi"/>
        </w:rPr>
        <w:t xml:space="preserve"> Very often, organizations will need to invest in technology upgrades to handle advanced analytics.</w:t>
      </w:r>
    </w:p>
    <w:p w14:paraId="68080C39" w14:textId="77777777" w:rsidR="00343B6A" w:rsidRPr="00343B6A" w:rsidRDefault="00343B6A" w:rsidP="00343B6A">
      <w:pPr>
        <w:rPr>
          <w:rFonts w:asciiTheme="majorBidi" w:hAnsiTheme="majorBidi" w:cstheme="majorBidi"/>
        </w:rPr>
      </w:pPr>
    </w:p>
    <w:p w14:paraId="17C9D860" w14:textId="1BCAC710"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Readiness Challenges</w:t>
      </w:r>
      <w:r w:rsidRPr="00791502">
        <w:rPr>
          <w:rFonts w:asciiTheme="majorBidi" w:hAnsiTheme="majorBidi" w:cstheme="majorBidi"/>
        </w:rPr>
        <w:t>: Organizational readiness, especially the skills of the HR team about advanced analytics, is very important and has to be assessed.</w:t>
      </w:r>
    </w:p>
    <w:p w14:paraId="357EA368" w14:textId="77777777" w:rsidR="00343B6A" w:rsidRPr="00343B6A" w:rsidRDefault="00343B6A" w:rsidP="00343B6A">
      <w:pPr>
        <w:rPr>
          <w:rFonts w:asciiTheme="majorBidi" w:hAnsiTheme="majorBidi" w:cstheme="majorBidi"/>
        </w:rPr>
      </w:pPr>
    </w:p>
    <w:p w14:paraId="564FA007" w14:textId="00E30767" w:rsidR="00343B6A" w:rsidRPr="00791502" w:rsidRDefault="00343B6A" w:rsidP="00791502">
      <w:pPr>
        <w:pStyle w:val="ListParagraph"/>
        <w:numPr>
          <w:ilvl w:val="0"/>
          <w:numId w:val="15"/>
        </w:numPr>
        <w:rPr>
          <w:rFonts w:asciiTheme="majorBidi" w:hAnsiTheme="majorBidi" w:cstheme="majorBidi"/>
        </w:rPr>
      </w:pPr>
      <w:r w:rsidRPr="00791502">
        <w:rPr>
          <w:rFonts w:asciiTheme="majorBidi" w:hAnsiTheme="majorBidi" w:cstheme="majorBidi"/>
          <w:b/>
          <w:bCs/>
        </w:rPr>
        <w:t>Privacy and Compliance Challenges:</w:t>
      </w:r>
      <w:r w:rsidRPr="00791502">
        <w:rPr>
          <w:rFonts w:asciiTheme="majorBidi" w:hAnsiTheme="majorBidi" w:cstheme="majorBidi"/>
        </w:rPr>
        <w:t xml:space="preserve"> In implementing HR analytics, ethical and legal processing of employee information is paramount.</w:t>
      </w:r>
    </w:p>
    <w:p w14:paraId="47BAFED0" w14:textId="77777777" w:rsidR="00343B6A" w:rsidRPr="00343B6A" w:rsidRDefault="00343B6A" w:rsidP="00343B6A">
      <w:pPr>
        <w:rPr>
          <w:rFonts w:asciiTheme="majorBidi" w:hAnsiTheme="majorBidi" w:cstheme="majorBidi"/>
        </w:rPr>
      </w:pPr>
    </w:p>
    <w:p w14:paraId="6BCE5C55" w14:textId="77777777" w:rsidR="00343B6A" w:rsidRPr="00343B6A" w:rsidRDefault="00343B6A" w:rsidP="00343B6A">
      <w:pPr>
        <w:rPr>
          <w:rFonts w:asciiTheme="majorBidi" w:hAnsiTheme="majorBidi" w:cstheme="majorBidi"/>
        </w:rPr>
      </w:pPr>
      <w:r w:rsidRPr="00343B6A">
        <w:rPr>
          <w:rFonts w:asciiTheme="majorBidi" w:hAnsiTheme="majorBidi" w:cstheme="majorBidi"/>
        </w:rPr>
        <w:t>Using these datasets and knowledge graphs will help our project improve human resource management practices, which, in turn, will lead to improved satisfaction and better retention of employees.</w:t>
      </w:r>
    </w:p>
    <w:p w14:paraId="02760224" w14:textId="77777777" w:rsidR="00D7490A" w:rsidRPr="00D7490A" w:rsidRDefault="00D7490A" w:rsidP="00D7490A">
      <w:pPr>
        <w:rPr>
          <w:rFonts w:asciiTheme="majorBidi" w:hAnsiTheme="majorBidi" w:cstheme="majorBidi"/>
        </w:rPr>
      </w:pPr>
    </w:p>
    <w:sectPr w:rsidR="00D7490A" w:rsidRPr="00D7490A" w:rsidSect="00F43A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2A24F02"/>
    <w:multiLevelType w:val="hybridMultilevel"/>
    <w:tmpl w:val="9064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A1273"/>
    <w:multiLevelType w:val="hybridMultilevel"/>
    <w:tmpl w:val="D41EF976"/>
    <w:lvl w:ilvl="0" w:tplc="4C829754">
      <w:numFmt w:val="bullet"/>
      <w:lvlText w:val="•"/>
      <w:lvlJc w:val="left"/>
      <w:pPr>
        <w:ind w:left="1800" w:hanging="360"/>
      </w:pPr>
      <w:rPr>
        <w:rFonts w:ascii="Times New Roman" w:eastAsiaTheme="minorHAnsi" w:hAnsi="Times New Roman" w:cs="Times New Roman" w:hint="default"/>
        <w:b/>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52A65E7"/>
    <w:multiLevelType w:val="hybridMultilevel"/>
    <w:tmpl w:val="21E6D41E"/>
    <w:lvl w:ilvl="0" w:tplc="4C829754">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73BC1"/>
    <w:multiLevelType w:val="hybridMultilevel"/>
    <w:tmpl w:val="12F21FB4"/>
    <w:lvl w:ilvl="0" w:tplc="4C82975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C0B01"/>
    <w:multiLevelType w:val="hybridMultilevel"/>
    <w:tmpl w:val="9E746B1C"/>
    <w:lvl w:ilvl="0" w:tplc="4C82975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D04DF"/>
    <w:multiLevelType w:val="hybridMultilevel"/>
    <w:tmpl w:val="192C251A"/>
    <w:lvl w:ilvl="0" w:tplc="4C82975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46E7C"/>
    <w:multiLevelType w:val="hybridMultilevel"/>
    <w:tmpl w:val="2098BAA4"/>
    <w:lvl w:ilvl="0" w:tplc="55A88E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9DF6937"/>
    <w:multiLevelType w:val="multilevel"/>
    <w:tmpl w:val="5652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C4C91"/>
    <w:multiLevelType w:val="hybridMultilevel"/>
    <w:tmpl w:val="D66A250A"/>
    <w:lvl w:ilvl="0" w:tplc="4C829754">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55546D"/>
    <w:multiLevelType w:val="hybridMultilevel"/>
    <w:tmpl w:val="35403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01F30BC"/>
    <w:multiLevelType w:val="hybridMultilevel"/>
    <w:tmpl w:val="9FFAB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70234C"/>
    <w:multiLevelType w:val="hybridMultilevel"/>
    <w:tmpl w:val="C28E7AE6"/>
    <w:lvl w:ilvl="0" w:tplc="4C829754">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6"/>
  </w:num>
  <w:num w:numId="10">
    <w:abstractNumId w:val="17"/>
  </w:num>
  <w:num w:numId="11">
    <w:abstractNumId w:val="15"/>
  </w:num>
  <w:num w:numId="12">
    <w:abstractNumId w:val="18"/>
  </w:num>
  <w:num w:numId="13">
    <w:abstractNumId w:val="13"/>
  </w:num>
  <w:num w:numId="14">
    <w:abstractNumId w:val="9"/>
  </w:num>
  <w:num w:numId="15">
    <w:abstractNumId w:val="8"/>
  </w:num>
  <w:num w:numId="16">
    <w:abstractNumId w:val="10"/>
  </w:num>
  <w:num w:numId="17">
    <w:abstractNumId w:val="1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0A"/>
    <w:rsid w:val="000A3AF1"/>
    <w:rsid w:val="000A67B5"/>
    <w:rsid w:val="001032DE"/>
    <w:rsid w:val="00343B6A"/>
    <w:rsid w:val="003B36BD"/>
    <w:rsid w:val="003E362D"/>
    <w:rsid w:val="00484EBE"/>
    <w:rsid w:val="00791502"/>
    <w:rsid w:val="008636B1"/>
    <w:rsid w:val="008E7195"/>
    <w:rsid w:val="00A2192F"/>
    <w:rsid w:val="00AC2EB7"/>
    <w:rsid w:val="00D50AA9"/>
    <w:rsid w:val="00D61BD6"/>
    <w:rsid w:val="00D74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A79F"/>
  <w15:chartTrackingRefBased/>
  <w15:docId w15:val="{9D032E7C-29AF-694D-888E-F8B81E89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0A"/>
    <w:pPr>
      <w:ind w:left="720"/>
      <w:contextualSpacing/>
    </w:pPr>
  </w:style>
  <w:style w:type="character" w:styleId="Hyperlink">
    <w:name w:val="Hyperlink"/>
    <w:basedOn w:val="DefaultParagraphFont"/>
    <w:uiPriority w:val="99"/>
    <w:unhideWhenUsed/>
    <w:rsid w:val="00D61BD6"/>
    <w:rPr>
      <w:color w:val="0563C1" w:themeColor="hyperlink"/>
      <w:u w:val="single"/>
    </w:rPr>
  </w:style>
  <w:style w:type="character" w:styleId="UnresolvedMention">
    <w:name w:val="Unresolved Mention"/>
    <w:basedOn w:val="DefaultParagraphFont"/>
    <w:uiPriority w:val="99"/>
    <w:semiHidden/>
    <w:unhideWhenUsed/>
    <w:rsid w:val="00D61BD6"/>
    <w:rPr>
      <w:color w:val="605E5C"/>
      <w:shd w:val="clear" w:color="auto" w:fill="E1DFDD"/>
    </w:rPr>
  </w:style>
  <w:style w:type="character" w:styleId="FollowedHyperlink">
    <w:name w:val="FollowedHyperlink"/>
    <w:basedOn w:val="DefaultParagraphFont"/>
    <w:uiPriority w:val="99"/>
    <w:semiHidden/>
    <w:unhideWhenUsed/>
    <w:rsid w:val="00D50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317">
      <w:bodyDiv w:val="1"/>
      <w:marLeft w:val="0"/>
      <w:marRight w:val="0"/>
      <w:marTop w:val="0"/>
      <w:marBottom w:val="0"/>
      <w:divBdr>
        <w:top w:val="none" w:sz="0" w:space="0" w:color="auto"/>
        <w:left w:val="none" w:sz="0" w:space="0" w:color="auto"/>
        <w:bottom w:val="none" w:sz="0" w:space="0" w:color="auto"/>
        <w:right w:val="none" w:sz="0" w:space="0" w:color="auto"/>
      </w:divBdr>
    </w:div>
    <w:div w:id="471943978">
      <w:bodyDiv w:val="1"/>
      <w:marLeft w:val="0"/>
      <w:marRight w:val="0"/>
      <w:marTop w:val="0"/>
      <w:marBottom w:val="0"/>
      <w:divBdr>
        <w:top w:val="none" w:sz="0" w:space="0" w:color="auto"/>
        <w:left w:val="none" w:sz="0" w:space="0" w:color="auto"/>
        <w:bottom w:val="none" w:sz="0" w:space="0" w:color="auto"/>
        <w:right w:val="none" w:sz="0" w:space="0" w:color="auto"/>
      </w:divBdr>
    </w:div>
    <w:div w:id="566377530">
      <w:bodyDiv w:val="1"/>
      <w:marLeft w:val="0"/>
      <w:marRight w:val="0"/>
      <w:marTop w:val="0"/>
      <w:marBottom w:val="0"/>
      <w:divBdr>
        <w:top w:val="none" w:sz="0" w:space="0" w:color="auto"/>
        <w:left w:val="none" w:sz="0" w:space="0" w:color="auto"/>
        <w:bottom w:val="none" w:sz="0" w:space="0" w:color="auto"/>
        <w:right w:val="none" w:sz="0" w:space="0" w:color="auto"/>
      </w:divBdr>
    </w:div>
    <w:div w:id="11833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TZ_6PJuyArPQl84RA3VUuiwLCKjrgO3c/view?usp=sharing" TargetMode="External"/><Relationship Id="rId5" Type="http://schemas.openxmlformats.org/officeDocument/2006/relationships/hyperlink" Target="https://drive.google.com/file/d/1hkKNFty5mdW1fxv0m-B18mH5tJmYD2L-/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Wehbe (Student)</dc:creator>
  <cp:keywords/>
  <dc:description/>
  <cp:lastModifiedBy>Mirna Kordab (Student)</cp:lastModifiedBy>
  <cp:revision>8</cp:revision>
  <dcterms:created xsi:type="dcterms:W3CDTF">2024-11-03T15:20:00Z</dcterms:created>
  <dcterms:modified xsi:type="dcterms:W3CDTF">2024-11-03T17:40:00Z</dcterms:modified>
</cp:coreProperties>
</file>